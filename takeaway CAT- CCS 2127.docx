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8C63" w14:textId="77777777" w:rsidR="0009075D" w:rsidRPr="00075B1E" w:rsidRDefault="0009075D">
      <w:pPr>
        <w:spacing w:before="7" w:line="100" w:lineRule="exact"/>
        <w:rPr>
          <w:sz w:val="10"/>
          <w:szCs w:val="10"/>
        </w:rPr>
      </w:pPr>
    </w:p>
    <w:p w14:paraId="4A9465F7" w14:textId="0A21EF07" w:rsidR="0009075D" w:rsidRPr="00FC75A7" w:rsidRDefault="007C52FC" w:rsidP="00B564EE">
      <w:pPr>
        <w:ind w:left="2663"/>
      </w:pPr>
      <w:r w:rsidRPr="00FC75A7">
        <w:rPr>
          <w:noProof/>
        </w:rPr>
        <w:drawing>
          <wp:inline distT="0" distB="0" distL="0" distR="0" wp14:anchorId="40A9DAA5" wp14:editId="4F35C661">
            <wp:extent cx="10001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A11B" w14:textId="77777777" w:rsidR="00B564EE" w:rsidRPr="00FC75A7" w:rsidRDefault="00B564EE" w:rsidP="00B564EE">
      <w:pPr>
        <w:ind w:left="2663"/>
      </w:pPr>
    </w:p>
    <w:p w14:paraId="3A1890D1" w14:textId="64BCA19E" w:rsidR="0009075D" w:rsidRPr="00FC75A7" w:rsidRDefault="00733842" w:rsidP="00F71648">
      <w:pPr>
        <w:pStyle w:val="NoSpacing"/>
        <w:jc w:val="center"/>
        <w:rPr>
          <w:b/>
          <w:bCs/>
          <w:sz w:val="28"/>
          <w:szCs w:val="28"/>
        </w:rPr>
      </w:pPr>
      <w:r w:rsidRPr="00FC75A7">
        <w:rPr>
          <w:b/>
          <w:bCs/>
          <w:spacing w:val="3"/>
          <w:sz w:val="28"/>
          <w:szCs w:val="28"/>
        </w:rPr>
        <w:t>M</w:t>
      </w:r>
      <w:r w:rsidRPr="00FC75A7">
        <w:rPr>
          <w:b/>
          <w:bCs/>
          <w:sz w:val="28"/>
          <w:szCs w:val="28"/>
        </w:rPr>
        <w:t>ULT</w:t>
      </w:r>
      <w:r w:rsidRPr="00FC75A7">
        <w:rPr>
          <w:b/>
          <w:bCs/>
          <w:spacing w:val="-3"/>
          <w:sz w:val="28"/>
          <w:szCs w:val="28"/>
        </w:rPr>
        <w:t>I</w:t>
      </w:r>
      <w:r w:rsidRPr="00FC75A7">
        <w:rPr>
          <w:b/>
          <w:bCs/>
          <w:spacing w:val="3"/>
          <w:sz w:val="28"/>
          <w:szCs w:val="28"/>
        </w:rPr>
        <w:t>M</w:t>
      </w:r>
      <w:r w:rsidRPr="00FC75A7">
        <w:rPr>
          <w:b/>
          <w:bCs/>
          <w:sz w:val="28"/>
          <w:szCs w:val="28"/>
        </w:rPr>
        <w:t>EDIA UNI</w:t>
      </w:r>
      <w:r w:rsidRPr="00FC75A7">
        <w:rPr>
          <w:b/>
          <w:bCs/>
          <w:spacing w:val="-3"/>
          <w:sz w:val="28"/>
          <w:szCs w:val="28"/>
        </w:rPr>
        <w:t>V</w:t>
      </w:r>
      <w:r w:rsidRPr="00FC75A7">
        <w:rPr>
          <w:b/>
          <w:bCs/>
          <w:spacing w:val="2"/>
          <w:sz w:val="28"/>
          <w:szCs w:val="28"/>
        </w:rPr>
        <w:t>E</w:t>
      </w:r>
      <w:r w:rsidRPr="00FC75A7">
        <w:rPr>
          <w:b/>
          <w:bCs/>
          <w:sz w:val="28"/>
          <w:szCs w:val="28"/>
        </w:rPr>
        <w:t>R</w:t>
      </w:r>
      <w:r w:rsidRPr="00FC75A7">
        <w:rPr>
          <w:b/>
          <w:bCs/>
          <w:spacing w:val="1"/>
          <w:sz w:val="28"/>
          <w:szCs w:val="28"/>
        </w:rPr>
        <w:t>S</w:t>
      </w:r>
      <w:r w:rsidRPr="00FC75A7">
        <w:rPr>
          <w:b/>
          <w:bCs/>
          <w:sz w:val="28"/>
          <w:szCs w:val="28"/>
        </w:rPr>
        <w:t xml:space="preserve">ITY </w:t>
      </w:r>
      <w:r w:rsidRPr="00FC75A7">
        <w:rPr>
          <w:b/>
          <w:bCs/>
          <w:spacing w:val="-1"/>
          <w:sz w:val="28"/>
          <w:szCs w:val="28"/>
        </w:rPr>
        <w:t>O</w:t>
      </w:r>
      <w:r w:rsidRPr="00FC75A7">
        <w:rPr>
          <w:b/>
          <w:bCs/>
          <w:sz w:val="28"/>
          <w:szCs w:val="28"/>
        </w:rPr>
        <w:t>F</w:t>
      </w:r>
      <w:r w:rsidRPr="00FC75A7">
        <w:rPr>
          <w:b/>
          <w:bCs/>
          <w:spacing w:val="1"/>
          <w:sz w:val="28"/>
          <w:szCs w:val="28"/>
        </w:rPr>
        <w:t xml:space="preserve"> </w:t>
      </w:r>
      <w:r w:rsidRPr="00FC75A7">
        <w:rPr>
          <w:b/>
          <w:bCs/>
          <w:spacing w:val="2"/>
          <w:sz w:val="28"/>
          <w:szCs w:val="28"/>
        </w:rPr>
        <w:t>K</w:t>
      </w:r>
      <w:r w:rsidRPr="00FC75A7">
        <w:rPr>
          <w:b/>
          <w:bCs/>
          <w:sz w:val="28"/>
          <w:szCs w:val="28"/>
        </w:rPr>
        <w:t>ENYA</w:t>
      </w:r>
    </w:p>
    <w:p w14:paraId="5B7884D4" w14:textId="77777777" w:rsidR="0009075D" w:rsidRPr="00FC75A7" w:rsidRDefault="0009075D" w:rsidP="00F71648">
      <w:pPr>
        <w:pStyle w:val="NoSpacing"/>
        <w:jc w:val="center"/>
        <w:rPr>
          <w:b/>
          <w:bCs/>
          <w:sz w:val="28"/>
          <w:szCs w:val="28"/>
        </w:rPr>
      </w:pPr>
    </w:p>
    <w:p w14:paraId="4B04DA6F" w14:textId="103A1370" w:rsidR="00F71648" w:rsidRPr="00FC75A7" w:rsidRDefault="00F71648" w:rsidP="00F71648">
      <w:pPr>
        <w:pStyle w:val="NoSpacing"/>
        <w:jc w:val="center"/>
        <w:rPr>
          <w:b/>
          <w:bCs/>
          <w:sz w:val="28"/>
          <w:szCs w:val="28"/>
        </w:rPr>
      </w:pPr>
      <w:r w:rsidRPr="00FC75A7">
        <w:rPr>
          <w:b/>
          <w:bCs/>
          <w:sz w:val="28"/>
          <w:szCs w:val="28"/>
        </w:rPr>
        <w:t>CCS 2127</w:t>
      </w:r>
      <w:r w:rsidR="009F0759" w:rsidRPr="00FC75A7">
        <w:rPr>
          <w:b/>
          <w:bCs/>
          <w:sz w:val="28"/>
          <w:szCs w:val="28"/>
        </w:rPr>
        <w:t xml:space="preserve"> </w:t>
      </w:r>
      <w:r w:rsidR="00733842" w:rsidRPr="00FC75A7">
        <w:rPr>
          <w:b/>
          <w:bCs/>
          <w:sz w:val="28"/>
          <w:szCs w:val="28"/>
        </w:rPr>
        <w:t>–</w:t>
      </w:r>
      <w:r w:rsidR="00733842" w:rsidRPr="00FC75A7">
        <w:rPr>
          <w:b/>
          <w:bCs/>
          <w:spacing w:val="2"/>
          <w:sz w:val="28"/>
          <w:szCs w:val="28"/>
        </w:rPr>
        <w:t xml:space="preserve"> </w:t>
      </w:r>
      <w:r w:rsidR="00733842" w:rsidRPr="00FC75A7">
        <w:rPr>
          <w:b/>
          <w:bCs/>
          <w:sz w:val="28"/>
          <w:szCs w:val="28"/>
        </w:rPr>
        <w:t>D</w:t>
      </w:r>
      <w:r w:rsidR="00733842" w:rsidRPr="00FC75A7">
        <w:rPr>
          <w:b/>
          <w:bCs/>
          <w:spacing w:val="-1"/>
          <w:sz w:val="28"/>
          <w:szCs w:val="28"/>
        </w:rPr>
        <w:t>a</w:t>
      </w:r>
      <w:r w:rsidR="00733842" w:rsidRPr="00FC75A7">
        <w:rPr>
          <w:b/>
          <w:bCs/>
          <w:sz w:val="28"/>
          <w:szCs w:val="28"/>
        </w:rPr>
        <w:t>t</w:t>
      </w:r>
      <w:r w:rsidR="00733842" w:rsidRPr="00FC75A7">
        <w:rPr>
          <w:b/>
          <w:bCs/>
          <w:spacing w:val="-1"/>
          <w:sz w:val="28"/>
          <w:szCs w:val="28"/>
        </w:rPr>
        <w:t>a</w:t>
      </w:r>
      <w:r w:rsidR="00733842" w:rsidRPr="00FC75A7">
        <w:rPr>
          <w:b/>
          <w:bCs/>
          <w:spacing w:val="-2"/>
          <w:sz w:val="28"/>
          <w:szCs w:val="28"/>
        </w:rPr>
        <w:t>b</w:t>
      </w:r>
      <w:r w:rsidR="00733842" w:rsidRPr="00FC75A7">
        <w:rPr>
          <w:b/>
          <w:bCs/>
          <w:spacing w:val="-1"/>
          <w:sz w:val="28"/>
          <w:szCs w:val="28"/>
        </w:rPr>
        <w:t>a</w:t>
      </w:r>
      <w:r w:rsidR="00733842" w:rsidRPr="00FC75A7">
        <w:rPr>
          <w:b/>
          <w:bCs/>
          <w:spacing w:val="2"/>
          <w:sz w:val="28"/>
          <w:szCs w:val="28"/>
        </w:rPr>
        <w:t>s</w:t>
      </w:r>
      <w:r w:rsidR="00733842" w:rsidRPr="00FC75A7">
        <w:rPr>
          <w:b/>
          <w:bCs/>
          <w:sz w:val="28"/>
          <w:szCs w:val="28"/>
        </w:rPr>
        <w:t xml:space="preserve">e </w:t>
      </w:r>
      <w:r w:rsidR="00733842" w:rsidRPr="00FC75A7">
        <w:rPr>
          <w:b/>
          <w:bCs/>
          <w:spacing w:val="1"/>
          <w:sz w:val="28"/>
          <w:szCs w:val="28"/>
        </w:rPr>
        <w:t>Sy</w:t>
      </w:r>
      <w:r w:rsidR="00733842" w:rsidRPr="00FC75A7">
        <w:rPr>
          <w:b/>
          <w:bCs/>
          <w:sz w:val="28"/>
          <w:szCs w:val="28"/>
        </w:rPr>
        <w:t>st</w:t>
      </w:r>
      <w:r w:rsidR="00733842" w:rsidRPr="00FC75A7">
        <w:rPr>
          <w:b/>
          <w:bCs/>
          <w:spacing w:val="2"/>
          <w:sz w:val="28"/>
          <w:szCs w:val="28"/>
        </w:rPr>
        <w:t>e</w:t>
      </w:r>
      <w:r w:rsidR="00733842" w:rsidRPr="00FC75A7">
        <w:rPr>
          <w:b/>
          <w:bCs/>
          <w:spacing w:val="-4"/>
          <w:sz w:val="28"/>
          <w:szCs w:val="28"/>
        </w:rPr>
        <w:t>m</w:t>
      </w:r>
      <w:r w:rsidR="00733842" w:rsidRPr="00FC75A7">
        <w:rPr>
          <w:b/>
          <w:bCs/>
          <w:sz w:val="28"/>
          <w:szCs w:val="28"/>
        </w:rPr>
        <w:t xml:space="preserve">s </w:t>
      </w:r>
      <w:r w:rsidRPr="00FC75A7">
        <w:rPr>
          <w:b/>
          <w:bCs/>
          <w:sz w:val="28"/>
          <w:szCs w:val="28"/>
        </w:rPr>
        <w:t>I</w:t>
      </w:r>
    </w:p>
    <w:p w14:paraId="398CB03A" w14:textId="7DC497AA" w:rsidR="0009075D" w:rsidRPr="00FC75A7" w:rsidRDefault="00F71648" w:rsidP="00F71648">
      <w:pPr>
        <w:pStyle w:val="NoSpacing"/>
        <w:jc w:val="center"/>
        <w:rPr>
          <w:b/>
          <w:bCs/>
          <w:sz w:val="28"/>
          <w:szCs w:val="28"/>
        </w:rPr>
      </w:pPr>
      <w:r w:rsidRPr="00FC75A7">
        <w:rPr>
          <w:b/>
          <w:bCs/>
          <w:spacing w:val="2"/>
          <w:sz w:val="28"/>
          <w:szCs w:val="28"/>
        </w:rPr>
        <w:t>Group Assignment I</w:t>
      </w:r>
    </w:p>
    <w:p w14:paraId="65517A88" w14:textId="1F085C32" w:rsidR="0009075D" w:rsidRPr="00FC75A7" w:rsidRDefault="00B5744A" w:rsidP="00F71648">
      <w:pPr>
        <w:pStyle w:val="NoSpacing"/>
        <w:jc w:val="center"/>
        <w:rPr>
          <w:i/>
          <w:sz w:val="24"/>
          <w:szCs w:val="24"/>
        </w:rPr>
      </w:pPr>
      <w:r w:rsidRPr="00FC75A7">
        <w:rPr>
          <w:b/>
          <w:bCs/>
          <w:i/>
          <w:sz w:val="24"/>
          <w:szCs w:val="24"/>
        </w:rPr>
        <w:t>Duration:</w:t>
      </w:r>
      <w:r w:rsidRPr="00FC75A7">
        <w:rPr>
          <w:i/>
          <w:sz w:val="24"/>
          <w:szCs w:val="24"/>
        </w:rPr>
        <w:t xml:space="preserve"> 2</w:t>
      </w:r>
      <w:r w:rsidR="007C52FC" w:rsidRPr="00FC75A7">
        <w:rPr>
          <w:i/>
          <w:sz w:val="24"/>
          <w:szCs w:val="24"/>
        </w:rPr>
        <w:t xml:space="preserve"> </w:t>
      </w:r>
      <w:r w:rsidRPr="00FC75A7">
        <w:rPr>
          <w:i/>
          <w:sz w:val="24"/>
          <w:szCs w:val="24"/>
        </w:rPr>
        <w:t>Weeks</w:t>
      </w:r>
    </w:p>
    <w:p w14:paraId="01D6AEF8" w14:textId="02DFC050" w:rsidR="00B5744A" w:rsidRPr="00FC75A7" w:rsidRDefault="00B5744A" w:rsidP="00F71648">
      <w:pPr>
        <w:pStyle w:val="NoSpacing"/>
        <w:jc w:val="center"/>
        <w:rPr>
          <w:sz w:val="18"/>
          <w:szCs w:val="18"/>
        </w:rPr>
      </w:pPr>
      <w:r w:rsidRPr="00FC75A7">
        <w:rPr>
          <w:b/>
          <w:bCs/>
          <w:i/>
          <w:sz w:val="24"/>
          <w:szCs w:val="24"/>
        </w:rPr>
        <w:t>Due</w:t>
      </w:r>
      <w:r w:rsidR="00F71648" w:rsidRPr="00FC75A7">
        <w:rPr>
          <w:b/>
          <w:bCs/>
          <w:i/>
          <w:sz w:val="24"/>
          <w:szCs w:val="24"/>
        </w:rPr>
        <w:t xml:space="preserve"> Date:</w:t>
      </w:r>
      <w:r w:rsidR="00F71648" w:rsidRPr="00FC75A7">
        <w:rPr>
          <w:i/>
          <w:sz w:val="24"/>
          <w:szCs w:val="24"/>
        </w:rPr>
        <w:t xml:space="preserve"> </w:t>
      </w:r>
      <w:r w:rsidRPr="00FC75A7">
        <w:rPr>
          <w:i/>
          <w:sz w:val="24"/>
          <w:szCs w:val="24"/>
        </w:rPr>
        <w:t xml:space="preserve"> </w:t>
      </w:r>
      <w:r w:rsidR="002632ED" w:rsidRPr="00FC75A7">
        <w:rPr>
          <w:i/>
          <w:sz w:val="24"/>
          <w:szCs w:val="24"/>
        </w:rPr>
        <w:t>14</w:t>
      </w:r>
      <w:r w:rsidR="002632ED" w:rsidRPr="00FC75A7">
        <w:rPr>
          <w:i/>
          <w:sz w:val="24"/>
          <w:szCs w:val="24"/>
          <w:vertAlign w:val="superscript"/>
        </w:rPr>
        <w:t>th</w:t>
      </w:r>
      <w:r w:rsidR="002632ED" w:rsidRPr="00FC75A7">
        <w:rPr>
          <w:i/>
          <w:sz w:val="24"/>
          <w:szCs w:val="24"/>
        </w:rPr>
        <w:t xml:space="preserve"> July 2021</w:t>
      </w:r>
    </w:p>
    <w:p w14:paraId="2403015D" w14:textId="77777777" w:rsidR="0009075D" w:rsidRPr="00FC75A7" w:rsidRDefault="0009075D">
      <w:pPr>
        <w:spacing w:line="200" w:lineRule="exact"/>
      </w:pPr>
    </w:p>
    <w:p w14:paraId="22581924" w14:textId="77777777" w:rsidR="0009075D" w:rsidRPr="00FC75A7" w:rsidRDefault="0009075D">
      <w:pPr>
        <w:spacing w:line="200" w:lineRule="exact"/>
      </w:pPr>
    </w:p>
    <w:p w14:paraId="28C94815" w14:textId="77777777" w:rsidR="0009075D" w:rsidRPr="00FC75A7" w:rsidRDefault="00733842">
      <w:pPr>
        <w:ind w:left="4039" w:right="4035"/>
        <w:jc w:val="center"/>
        <w:rPr>
          <w:sz w:val="24"/>
          <w:szCs w:val="24"/>
        </w:rPr>
      </w:pPr>
      <w:r w:rsidRPr="00FC75A7">
        <w:rPr>
          <w:b/>
          <w:sz w:val="24"/>
          <w:szCs w:val="24"/>
        </w:rPr>
        <w:t>Q</w:t>
      </w:r>
      <w:r w:rsidRPr="00FC75A7">
        <w:rPr>
          <w:b/>
          <w:spacing w:val="1"/>
          <w:sz w:val="24"/>
          <w:szCs w:val="24"/>
        </w:rPr>
        <w:t>u</w:t>
      </w:r>
      <w:r w:rsidRPr="00FC75A7">
        <w:rPr>
          <w:b/>
          <w:spacing w:val="-1"/>
          <w:sz w:val="24"/>
          <w:szCs w:val="24"/>
        </w:rPr>
        <w:t>e</w:t>
      </w:r>
      <w:r w:rsidRPr="00FC75A7">
        <w:rPr>
          <w:b/>
          <w:sz w:val="24"/>
          <w:szCs w:val="24"/>
        </w:rPr>
        <w:t>s</w:t>
      </w:r>
      <w:r w:rsidRPr="00FC75A7">
        <w:rPr>
          <w:b/>
          <w:spacing w:val="-1"/>
          <w:sz w:val="24"/>
          <w:szCs w:val="24"/>
        </w:rPr>
        <w:t>t</w:t>
      </w:r>
      <w:r w:rsidRPr="00FC75A7">
        <w:rPr>
          <w:b/>
          <w:sz w:val="24"/>
          <w:szCs w:val="24"/>
        </w:rPr>
        <w:t>ion</w:t>
      </w:r>
      <w:r w:rsidRPr="00FC75A7">
        <w:rPr>
          <w:b/>
          <w:spacing w:val="1"/>
          <w:sz w:val="24"/>
          <w:szCs w:val="24"/>
        </w:rPr>
        <w:t xml:space="preserve"> </w:t>
      </w:r>
      <w:r w:rsidRPr="00FC75A7">
        <w:rPr>
          <w:b/>
          <w:sz w:val="24"/>
          <w:szCs w:val="24"/>
        </w:rPr>
        <w:t>O</w:t>
      </w:r>
      <w:r w:rsidRPr="00FC75A7">
        <w:rPr>
          <w:b/>
          <w:spacing w:val="1"/>
          <w:sz w:val="24"/>
          <w:szCs w:val="24"/>
        </w:rPr>
        <w:t>n</w:t>
      </w:r>
      <w:r w:rsidRPr="00FC75A7">
        <w:rPr>
          <w:b/>
          <w:sz w:val="24"/>
          <w:szCs w:val="24"/>
        </w:rPr>
        <w:t>e</w:t>
      </w:r>
    </w:p>
    <w:p w14:paraId="4CDF047A" w14:textId="77777777" w:rsidR="0009075D" w:rsidRPr="00FC75A7" w:rsidRDefault="00733842">
      <w:pPr>
        <w:spacing w:line="260" w:lineRule="exact"/>
        <w:ind w:left="100"/>
        <w:rPr>
          <w:sz w:val="24"/>
          <w:szCs w:val="24"/>
        </w:rPr>
      </w:pPr>
      <w:r w:rsidRPr="00FC75A7">
        <w:rPr>
          <w:spacing w:val="1"/>
          <w:sz w:val="24"/>
          <w:szCs w:val="24"/>
        </w:rPr>
        <w:t>W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</w:t>
      </w:r>
      <w:r w:rsidRPr="00FC75A7">
        <w:rPr>
          <w:spacing w:val="3"/>
          <w:sz w:val="24"/>
          <w:szCs w:val="24"/>
        </w:rPr>
        <w:t>l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pacing w:val="-3"/>
          <w:sz w:val="24"/>
          <w:szCs w:val="24"/>
        </w:rPr>
        <w:t>L</w:t>
      </w:r>
      <w:r w:rsidRPr="00FC75A7">
        <w:rPr>
          <w:sz w:val="24"/>
          <w:szCs w:val="24"/>
        </w:rPr>
        <w:t>os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z w:val="24"/>
          <w:szCs w:val="24"/>
        </w:rPr>
        <w:t>G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tos, own</w:t>
      </w:r>
      <w:r w:rsidRPr="00FC75A7">
        <w:rPr>
          <w:spacing w:val="1"/>
          <w:sz w:val="24"/>
          <w:szCs w:val="24"/>
        </w:rPr>
        <w:t>e</w:t>
      </w:r>
      <w:r w:rsidRPr="00FC75A7">
        <w:rPr>
          <w:sz w:val="24"/>
          <w:szCs w:val="24"/>
        </w:rPr>
        <w:t>r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of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W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</w:t>
      </w:r>
      <w:r w:rsidRPr="00FC75A7">
        <w:rPr>
          <w:spacing w:val="3"/>
          <w:sz w:val="24"/>
          <w:szCs w:val="24"/>
        </w:rPr>
        <w:t>l</w:t>
      </w:r>
      <w:r w:rsidRPr="00FC75A7">
        <w:rPr>
          <w:spacing w:val="-5"/>
          <w:sz w:val="24"/>
          <w:szCs w:val="24"/>
        </w:rPr>
        <w:t>y</w:t>
      </w:r>
      <w:r w:rsidRPr="00FC75A7">
        <w:rPr>
          <w:spacing w:val="-1"/>
          <w:sz w:val="24"/>
          <w:szCs w:val="24"/>
        </w:rPr>
        <w:t>’</w:t>
      </w:r>
      <w:r w:rsidRPr="00FC75A7">
        <w:rPr>
          <w:sz w:val="24"/>
          <w:szCs w:val="24"/>
        </w:rPr>
        <w:t xml:space="preserve">s </w:t>
      </w:r>
      <w:r w:rsidRPr="00FC75A7">
        <w:rPr>
          <w:spacing w:val="1"/>
          <w:sz w:val="24"/>
          <w:szCs w:val="24"/>
        </w:rPr>
        <w:t>W</w:t>
      </w:r>
      <w:r w:rsidRPr="00FC75A7">
        <w:rPr>
          <w:sz w:val="24"/>
          <w:szCs w:val="24"/>
        </w:rPr>
        <w:t>ond</w:t>
      </w:r>
      <w:r w:rsidRPr="00FC75A7">
        <w:rPr>
          <w:spacing w:val="-1"/>
          <w:sz w:val="24"/>
          <w:szCs w:val="24"/>
        </w:rPr>
        <w:t>erf</w:t>
      </w:r>
      <w:r w:rsidRPr="00FC75A7">
        <w:rPr>
          <w:sz w:val="24"/>
          <w:szCs w:val="24"/>
        </w:rPr>
        <w:t xml:space="preserve">ul </w:t>
      </w:r>
      <w:r w:rsidRPr="00FC75A7">
        <w:rPr>
          <w:spacing w:val="1"/>
          <w:sz w:val="24"/>
          <w:szCs w:val="24"/>
        </w:rPr>
        <w:t>W</w:t>
      </w:r>
      <w:r w:rsidRPr="00FC75A7">
        <w:rPr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ld of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W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ll 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ov</w:t>
      </w:r>
      <w:r w:rsidRPr="00FC75A7">
        <w:rPr>
          <w:spacing w:val="-1"/>
          <w:sz w:val="24"/>
          <w:szCs w:val="24"/>
        </w:rPr>
        <w:t>er</w:t>
      </w:r>
      <w:r w:rsidRPr="00FC75A7">
        <w:rPr>
          <w:sz w:val="24"/>
          <w:szCs w:val="24"/>
        </w:rPr>
        <w:t>i</w:t>
      </w:r>
      <w:r w:rsidRPr="00FC75A7">
        <w:rPr>
          <w:spacing w:val="2"/>
          <w:sz w:val="24"/>
          <w:szCs w:val="24"/>
        </w:rPr>
        <w:t>n</w:t>
      </w:r>
      <w:r w:rsidRPr="00FC75A7">
        <w:rPr>
          <w:spacing w:val="-2"/>
          <w:sz w:val="24"/>
          <w:szCs w:val="24"/>
        </w:rPr>
        <w:t>g</w:t>
      </w:r>
      <w:r w:rsidRPr="00FC75A7">
        <w:rPr>
          <w:sz w:val="24"/>
          <w:szCs w:val="24"/>
        </w:rPr>
        <w:t xml:space="preserve">s, </w:t>
      </w:r>
      <w:r w:rsidRPr="00FC75A7">
        <w:rPr>
          <w:spacing w:val="2"/>
          <w:sz w:val="24"/>
          <w:szCs w:val="24"/>
        </w:rPr>
        <w:t>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 hi</w:t>
      </w:r>
      <w:r w:rsidRPr="00FC75A7">
        <w:rPr>
          <w:spacing w:val="-1"/>
          <w:sz w:val="24"/>
          <w:szCs w:val="24"/>
        </w:rPr>
        <w:t>re</w:t>
      </w:r>
      <w:r w:rsidRPr="00FC75A7">
        <w:rPr>
          <w:sz w:val="24"/>
          <w:szCs w:val="24"/>
        </w:rPr>
        <w:t>d</w:t>
      </w:r>
      <w:r w:rsidRPr="00FC75A7">
        <w:rPr>
          <w:spacing w:val="5"/>
          <w:sz w:val="24"/>
          <w:szCs w:val="24"/>
        </w:rPr>
        <w:t xml:space="preserve"> 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 xml:space="preserve">ou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z w:val="24"/>
          <w:szCs w:val="24"/>
        </w:rPr>
        <w:t>a</w:t>
      </w:r>
    </w:p>
    <w:p w14:paraId="22BB94AA" w14:textId="77777777" w:rsidR="0009075D" w:rsidRPr="00FC75A7" w:rsidRDefault="00733842">
      <w:pPr>
        <w:ind w:left="100" w:right="121"/>
        <w:rPr>
          <w:sz w:val="24"/>
          <w:szCs w:val="24"/>
        </w:rPr>
      </w:pP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onsult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nt to 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si</w:t>
      </w:r>
      <w:r w:rsidRPr="00FC75A7">
        <w:rPr>
          <w:spacing w:val="-2"/>
          <w:sz w:val="24"/>
          <w:szCs w:val="24"/>
        </w:rPr>
        <w:t>g</w:t>
      </w:r>
      <w:r w:rsidRPr="00FC75A7">
        <w:rPr>
          <w:sz w:val="24"/>
          <w:szCs w:val="24"/>
        </w:rPr>
        <w:t>n a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2"/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3"/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b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se</w:t>
      </w:r>
      <w:r w:rsidRPr="00FC75A7">
        <w:rPr>
          <w:spacing w:val="-1"/>
          <w:sz w:val="24"/>
          <w:szCs w:val="24"/>
        </w:rPr>
        <w:t xml:space="preserve"> f</w:t>
      </w:r>
      <w:r w:rsidRPr="00FC75A7">
        <w:rPr>
          <w:spacing w:val="2"/>
          <w:sz w:val="24"/>
          <w:szCs w:val="24"/>
        </w:rPr>
        <w:t>o</w:t>
      </w:r>
      <w:r w:rsidRPr="00FC75A7">
        <w:rPr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 xml:space="preserve">his 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in of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th</w:t>
      </w:r>
      <w:r w:rsidRPr="00FC75A7">
        <w:rPr>
          <w:spacing w:val="2"/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sto</w:t>
      </w:r>
      <w:r w:rsidRPr="00FC75A7">
        <w:rPr>
          <w:spacing w:val="-1"/>
          <w:sz w:val="24"/>
          <w:szCs w:val="24"/>
        </w:rPr>
        <w:t>re</w:t>
      </w:r>
      <w:r w:rsidRPr="00FC75A7">
        <w:rPr>
          <w:sz w:val="24"/>
          <w:szCs w:val="24"/>
        </w:rPr>
        <w:t>s th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 s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ll </w:t>
      </w:r>
      <w:r w:rsidRPr="00FC75A7">
        <w:rPr>
          <w:spacing w:val="2"/>
          <w:sz w:val="24"/>
          <w:szCs w:val="24"/>
        </w:rPr>
        <w:t>w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llp</w:t>
      </w:r>
      <w:r w:rsidRPr="00FC75A7">
        <w:rPr>
          <w:spacing w:val="1"/>
          <w:sz w:val="24"/>
          <w:szCs w:val="24"/>
        </w:rPr>
        <w:t>a</w:t>
      </w:r>
      <w:r w:rsidRPr="00FC75A7">
        <w:rPr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 xml:space="preserve"> a</w:t>
      </w:r>
      <w:r w:rsidRPr="00FC75A7">
        <w:rPr>
          <w:sz w:val="24"/>
          <w:szCs w:val="24"/>
        </w:rPr>
        <w:t xml:space="preserve">nd </w:t>
      </w:r>
      <w:r w:rsidRPr="00FC75A7">
        <w:rPr>
          <w:spacing w:val="1"/>
          <w:sz w:val="24"/>
          <w:szCs w:val="24"/>
        </w:rPr>
        <w:t>a</w:t>
      </w:r>
      <w:r w:rsidRPr="00FC75A7">
        <w:rPr>
          <w:spacing w:val="-1"/>
          <w:sz w:val="24"/>
          <w:szCs w:val="24"/>
        </w:rPr>
        <w:t>c</w:t>
      </w:r>
      <w:r w:rsidRPr="00FC75A7">
        <w:rPr>
          <w:spacing w:val="1"/>
          <w:sz w:val="24"/>
          <w:szCs w:val="24"/>
        </w:rPr>
        <w:t>c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sso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i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s. He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would like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to t</w:t>
      </w:r>
      <w:r w:rsidRPr="00FC75A7">
        <w:rPr>
          <w:spacing w:val="-1"/>
          <w:sz w:val="24"/>
          <w:szCs w:val="24"/>
        </w:rPr>
        <w:t>rac</w:t>
      </w:r>
      <w:r w:rsidRPr="00FC75A7">
        <w:rPr>
          <w:sz w:val="24"/>
          <w:szCs w:val="24"/>
        </w:rPr>
        <w:t xml:space="preserve">k </w:t>
      </w:r>
      <w:r w:rsidRPr="00FC75A7">
        <w:rPr>
          <w:spacing w:val="3"/>
          <w:sz w:val="24"/>
          <w:szCs w:val="24"/>
        </w:rPr>
        <w:t>s</w:t>
      </w:r>
      <w:r w:rsidRPr="00FC75A7">
        <w:rPr>
          <w:spacing w:val="1"/>
          <w:sz w:val="24"/>
          <w:szCs w:val="24"/>
        </w:rPr>
        <w:t>a</w:t>
      </w:r>
      <w:r w:rsidRPr="00FC75A7">
        <w:rPr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s, 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ustom</w:t>
      </w:r>
      <w:r w:rsidRPr="00FC75A7">
        <w:rPr>
          <w:spacing w:val="-1"/>
          <w:sz w:val="24"/>
          <w:szCs w:val="24"/>
        </w:rPr>
        <w:t>er</w:t>
      </w:r>
      <w:r w:rsidRPr="00FC75A7">
        <w:rPr>
          <w:sz w:val="24"/>
          <w:szCs w:val="24"/>
        </w:rPr>
        <w:t xml:space="preserve">s,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nd 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mp</w:t>
      </w:r>
      <w:r w:rsidRPr="00FC75A7">
        <w:rPr>
          <w:spacing w:val="3"/>
          <w:sz w:val="24"/>
          <w:szCs w:val="24"/>
        </w:rPr>
        <w:t>l</w:t>
      </w:r>
      <w:r w:rsidRPr="00FC75A7">
        <w:rPr>
          <w:spacing w:val="2"/>
          <w:sz w:val="24"/>
          <w:szCs w:val="24"/>
        </w:rPr>
        <w:t>o</w:t>
      </w:r>
      <w:r w:rsidRPr="00FC75A7">
        <w:rPr>
          <w:spacing w:val="-5"/>
          <w:sz w:val="24"/>
          <w:szCs w:val="24"/>
        </w:rPr>
        <w:t>y</w:t>
      </w:r>
      <w:r w:rsidRPr="00FC75A7">
        <w:rPr>
          <w:spacing w:val="1"/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s. A</w:t>
      </w:r>
      <w:r w:rsidRPr="00FC75A7">
        <w:rPr>
          <w:spacing w:val="-1"/>
          <w:sz w:val="24"/>
          <w:szCs w:val="24"/>
        </w:rPr>
        <w:t>f</w:t>
      </w:r>
      <w:r w:rsidRPr="00FC75A7">
        <w:rPr>
          <w:sz w:val="24"/>
          <w:szCs w:val="24"/>
        </w:rPr>
        <w:t>t</w:t>
      </w:r>
      <w:r w:rsidRPr="00FC75A7">
        <w:rPr>
          <w:spacing w:val="1"/>
          <w:sz w:val="24"/>
          <w:szCs w:val="24"/>
        </w:rPr>
        <w:t>e</w:t>
      </w:r>
      <w:r w:rsidRPr="00FC75A7">
        <w:rPr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 xml:space="preserve"> a</w:t>
      </w:r>
      <w:r w:rsidRPr="00FC75A7">
        <w:rPr>
          <w:sz w:val="24"/>
          <w:szCs w:val="24"/>
        </w:rPr>
        <w:t>n initi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 m</w:t>
      </w:r>
      <w:r w:rsidRPr="00FC75A7">
        <w:rPr>
          <w:spacing w:val="1"/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ting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z w:val="24"/>
          <w:szCs w:val="24"/>
        </w:rPr>
        <w:t xml:space="preserve">with </w:t>
      </w:r>
      <w:r w:rsidRPr="00FC75A7">
        <w:rPr>
          <w:spacing w:val="1"/>
          <w:sz w:val="24"/>
          <w:szCs w:val="24"/>
        </w:rPr>
        <w:t>W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</w:t>
      </w:r>
      <w:r w:rsidRPr="00FC75A7">
        <w:rPr>
          <w:spacing w:val="3"/>
          <w:sz w:val="24"/>
          <w:szCs w:val="24"/>
        </w:rPr>
        <w:t>l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>,</w:t>
      </w:r>
      <w:r w:rsidRPr="00FC75A7">
        <w:rPr>
          <w:spacing w:val="5"/>
          <w:sz w:val="24"/>
          <w:szCs w:val="24"/>
        </w:rPr>
        <w:t xml:space="preserve"> 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>ou 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ve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pacing w:val="2"/>
          <w:sz w:val="24"/>
          <w:szCs w:val="24"/>
        </w:rPr>
        <w:t>v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lop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d a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list of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busin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ss 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ul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s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nd sp</w:t>
      </w:r>
      <w:r w:rsidRPr="00FC75A7">
        <w:rPr>
          <w:spacing w:val="-1"/>
          <w:sz w:val="24"/>
          <w:szCs w:val="24"/>
        </w:rPr>
        <w:t>ec</w:t>
      </w:r>
      <w:r w:rsidRPr="00FC75A7">
        <w:rPr>
          <w:spacing w:val="3"/>
          <w:sz w:val="24"/>
          <w:szCs w:val="24"/>
        </w:rPr>
        <w:t>i</w:t>
      </w:r>
      <w:r w:rsidRPr="00FC75A7">
        <w:rPr>
          <w:spacing w:val="-1"/>
          <w:sz w:val="24"/>
          <w:szCs w:val="24"/>
        </w:rPr>
        <w:t>f</w:t>
      </w:r>
      <w:r w:rsidRPr="00FC75A7">
        <w:rPr>
          <w:sz w:val="24"/>
          <w:szCs w:val="24"/>
        </w:rPr>
        <w:t>i</w:t>
      </w:r>
      <w:r w:rsidRPr="00FC75A7">
        <w:rPr>
          <w:spacing w:val="-1"/>
          <w:sz w:val="24"/>
          <w:szCs w:val="24"/>
        </w:rPr>
        <w:t>ca</w:t>
      </w:r>
      <w:r w:rsidRPr="00FC75A7">
        <w:rPr>
          <w:sz w:val="24"/>
          <w:szCs w:val="24"/>
        </w:rPr>
        <w:t>tions to b</w:t>
      </w:r>
      <w:r w:rsidRPr="00FC75A7">
        <w:rPr>
          <w:spacing w:val="-1"/>
          <w:sz w:val="24"/>
          <w:szCs w:val="24"/>
        </w:rPr>
        <w:t>e</w:t>
      </w:r>
      <w:r w:rsidRPr="00FC75A7">
        <w:rPr>
          <w:spacing w:val="-2"/>
          <w:sz w:val="24"/>
          <w:szCs w:val="24"/>
        </w:rPr>
        <w:t>g</w:t>
      </w:r>
      <w:r w:rsidRPr="00FC75A7">
        <w:rPr>
          <w:sz w:val="24"/>
          <w:szCs w:val="24"/>
        </w:rPr>
        <w:t>in the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2"/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</w:t>
      </w:r>
      <w:r w:rsidRPr="00FC75A7">
        <w:rPr>
          <w:spacing w:val="3"/>
          <w:sz w:val="24"/>
          <w:szCs w:val="24"/>
        </w:rPr>
        <w:t>i</w:t>
      </w:r>
      <w:r w:rsidRPr="00FC75A7">
        <w:rPr>
          <w:sz w:val="24"/>
          <w:szCs w:val="24"/>
        </w:rPr>
        <w:t>gn of</w:t>
      </w:r>
      <w:r w:rsidRPr="00FC75A7">
        <w:rPr>
          <w:spacing w:val="-1"/>
          <w:sz w:val="24"/>
          <w:szCs w:val="24"/>
        </w:rPr>
        <w:t xml:space="preserve"> a</w:t>
      </w:r>
      <w:r w:rsidRPr="00FC75A7">
        <w:rPr>
          <w:sz w:val="24"/>
          <w:szCs w:val="24"/>
        </w:rPr>
        <w:t>n E</w:t>
      </w:r>
      <w:r w:rsidRPr="00FC75A7">
        <w:rPr>
          <w:spacing w:val="-1"/>
          <w:sz w:val="24"/>
          <w:szCs w:val="24"/>
        </w:rPr>
        <w:t>-</w:t>
      </w:r>
      <w:r w:rsidRPr="00FC75A7">
        <w:rPr>
          <w:sz w:val="24"/>
          <w:szCs w:val="24"/>
        </w:rPr>
        <w:t>R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z w:val="24"/>
          <w:szCs w:val="24"/>
        </w:rPr>
        <w:t>mod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l:</w:t>
      </w:r>
    </w:p>
    <w:p w14:paraId="1142F728" w14:textId="77777777" w:rsidR="0009075D" w:rsidRPr="00FC75A7" w:rsidRDefault="00733842">
      <w:pPr>
        <w:spacing w:before="1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ustom</w:t>
      </w:r>
      <w:r w:rsidRPr="00FC75A7">
        <w:rPr>
          <w:spacing w:val="-1"/>
          <w:sz w:val="24"/>
          <w:szCs w:val="24"/>
        </w:rPr>
        <w:t>er</w:t>
      </w:r>
      <w:r w:rsidRPr="00FC75A7">
        <w:rPr>
          <w:sz w:val="24"/>
          <w:szCs w:val="24"/>
        </w:rPr>
        <w:t>s pl</w:t>
      </w:r>
      <w:r w:rsidRPr="00FC75A7">
        <w:rPr>
          <w:spacing w:val="-1"/>
          <w:sz w:val="24"/>
          <w:szCs w:val="24"/>
        </w:rPr>
        <w:t>ac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d</w:t>
      </w:r>
      <w:r w:rsidRPr="00FC75A7">
        <w:rPr>
          <w:spacing w:val="1"/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s th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ou</w:t>
      </w:r>
      <w:r w:rsidRPr="00FC75A7">
        <w:rPr>
          <w:spacing w:val="-2"/>
          <w:sz w:val="24"/>
          <w:szCs w:val="24"/>
        </w:rPr>
        <w:t>g</w:t>
      </w:r>
      <w:r w:rsidRPr="00FC75A7">
        <w:rPr>
          <w:sz w:val="24"/>
          <w:szCs w:val="24"/>
        </w:rPr>
        <w:t>h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a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b</w:t>
      </w:r>
      <w:r w:rsidRPr="00FC75A7">
        <w:rPr>
          <w:spacing w:val="-1"/>
          <w:sz w:val="24"/>
          <w:szCs w:val="24"/>
        </w:rPr>
        <w:t>ra</w:t>
      </w:r>
      <w:r w:rsidRPr="00FC75A7">
        <w:rPr>
          <w:spacing w:val="2"/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h.</w:t>
      </w:r>
    </w:p>
    <w:p w14:paraId="51107240" w14:textId="77777777" w:rsidR="0009075D" w:rsidRPr="00FC75A7" w:rsidRDefault="00733842">
      <w:pPr>
        <w:spacing w:line="260" w:lineRule="exact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W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</w:t>
      </w:r>
      <w:r w:rsidRPr="00FC75A7">
        <w:rPr>
          <w:spacing w:val="3"/>
          <w:sz w:val="24"/>
          <w:szCs w:val="24"/>
        </w:rPr>
        <w:t>l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would like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to t</w:t>
      </w:r>
      <w:r w:rsidRPr="00FC75A7">
        <w:rPr>
          <w:spacing w:val="-1"/>
          <w:sz w:val="24"/>
          <w:szCs w:val="24"/>
        </w:rPr>
        <w:t>rac</w:t>
      </w:r>
      <w:r w:rsidRPr="00FC75A7">
        <w:rPr>
          <w:sz w:val="24"/>
          <w:szCs w:val="24"/>
        </w:rPr>
        <w:t>k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the</w:t>
      </w:r>
      <w:r w:rsidRPr="00FC75A7">
        <w:rPr>
          <w:spacing w:val="-1"/>
          <w:sz w:val="24"/>
          <w:szCs w:val="24"/>
        </w:rPr>
        <w:t xml:space="preserve"> f</w:t>
      </w:r>
      <w:r w:rsidRPr="00FC75A7">
        <w:rPr>
          <w:sz w:val="24"/>
          <w:szCs w:val="24"/>
        </w:rPr>
        <w:t>ollowing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bout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ustom</w:t>
      </w:r>
      <w:r w:rsidRPr="00FC75A7">
        <w:rPr>
          <w:spacing w:val="-1"/>
          <w:sz w:val="24"/>
          <w:szCs w:val="24"/>
        </w:rPr>
        <w:t>er</w:t>
      </w:r>
      <w:r w:rsidRPr="00FC75A7">
        <w:rPr>
          <w:sz w:val="24"/>
          <w:szCs w:val="24"/>
        </w:rPr>
        <w:t>s: N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 Ad</w:t>
      </w:r>
      <w:r w:rsidRPr="00FC75A7">
        <w:rPr>
          <w:spacing w:val="2"/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re</w:t>
      </w:r>
      <w:r w:rsidRPr="00FC75A7">
        <w:rPr>
          <w:sz w:val="24"/>
          <w:szCs w:val="24"/>
        </w:rPr>
        <w:t>ss,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i</w:t>
      </w:r>
      <w:r w:rsidRPr="00FC75A7">
        <w:rPr>
          <w:spacing w:val="3"/>
          <w:sz w:val="24"/>
          <w:szCs w:val="24"/>
        </w:rPr>
        <w:t>t</w:t>
      </w:r>
      <w:r w:rsidRPr="00FC75A7">
        <w:rPr>
          <w:spacing w:val="-7"/>
          <w:sz w:val="24"/>
          <w:szCs w:val="24"/>
        </w:rPr>
        <w:t>y</w:t>
      </w:r>
      <w:r w:rsidRPr="00FC75A7">
        <w:rPr>
          <w:sz w:val="24"/>
          <w:szCs w:val="24"/>
        </w:rPr>
        <w:t xml:space="preserve">, 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3"/>
          <w:sz w:val="24"/>
          <w:szCs w:val="24"/>
        </w:rPr>
        <w:t>Z</w:t>
      </w:r>
      <w:r w:rsidRPr="00FC75A7">
        <w:rPr>
          <w:sz w:val="24"/>
          <w:szCs w:val="24"/>
        </w:rPr>
        <w:t>ip</w:t>
      </w:r>
    </w:p>
    <w:p w14:paraId="7EFBEE58" w14:textId="77777777" w:rsidR="0009075D" w:rsidRPr="00FC75A7" w:rsidRDefault="00733842">
      <w:pPr>
        <w:spacing w:line="260" w:lineRule="exact"/>
        <w:ind w:left="820"/>
        <w:rPr>
          <w:sz w:val="24"/>
          <w:szCs w:val="24"/>
        </w:rPr>
      </w:pP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od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 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phon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, </w:t>
      </w:r>
      <w:r w:rsidRPr="00FC75A7">
        <w:rPr>
          <w:spacing w:val="2"/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2"/>
          <w:sz w:val="24"/>
          <w:szCs w:val="24"/>
        </w:rPr>
        <w:t>o</w:t>
      </w:r>
      <w:r w:rsidRPr="00FC75A7">
        <w:rPr>
          <w:sz w:val="24"/>
          <w:szCs w:val="24"/>
        </w:rPr>
        <w:t>f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-2"/>
          <w:sz w:val="24"/>
          <w:szCs w:val="24"/>
        </w:rPr>
        <w:t>B</w:t>
      </w:r>
      <w:r w:rsidRPr="00FC75A7">
        <w:rPr>
          <w:sz w:val="24"/>
          <w:szCs w:val="24"/>
        </w:rPr>
        <w:t>i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 xml:space="preserve">th,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nd </w:t>
      </w:r>
      <w:r w:rsidRPr="00FC75A7">
        <w:rPr>
          <w:spacing w:val="1"/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im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4"/>
          <w:sz w:val="24"/>
          <w:szCs w:val="24"/>
        </w:rPr>
        <w:t>r</w:t>
      </w:r>
      <w:r w:rsidRPr="00FC75A7">
        <w:rPr>
          <w:sz w:val="24"/>
          <w:szCs w:val="24"/>
        </w:rPr>
        <w:t xml:space="preserve">y </w:t>
      </w:r>
      <w:r w:rsidRPr="00FC75A7">
        <w:rPr>
          <w:spacing w:val="-3"/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2"/>
          <w:sz w:val="24"/>
          <w:szCs w:val="24"/>
        </w:rPr>
        <w:t>n</w:t>
      </w:r>
      <w:r w:rsidRPr="00FC75A7">
        <w:rPr>
          <w:spacing w:val="-2"/>
          <w:sz w:val="24"/>
          <w:szCs w:val="24"/>
        </w:rPr>
        <w:t>g</w:t>
      </w:r>
      <w:r w:rsidRPr="00FC75A7">
        <w:rPr>
          <w:sz w:val="24"/>
          <w:szCs w:val="24"/>
        </w:rPr>
        <w:t>u</w:t>
      </w:r>
      <w:r w:rsidRPr="00FC75A7">
        <w:rPr>
          <w:spacing w:val="1"/>
          <w:sz w:val="24"/>
          <w:szCs w:val="24"/>
        </w:rPr>
        <w:t>a</w:t>
      </w:r>
      <w:r w:rsidRPr="00FC75A7">
        <w:rPr>
          <w:sz w:val="24"/>
          <w:szCs w:val="24"/>
        </w:rPr>
        <w:t>g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.</w:t>
      </w:r>
    </w:p>
    <w:p w14:paraId="21F391CB" w14:textId="77777777" w:rsidR="0009075D" w:rsidRPr="00FC75A7" w:rsidRDefault="00733842">
      <w:pPr>
        <w:spacing w:before="1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 xml:space="preserve">A 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ustom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</w:t>
      </w:r>
      <w:r w:rsidRPr="00FC75A7">
        <w:rPr>
          <w:spacing w:val="4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pl</w:t>
      </w:r>
      <w:r w:rsidRPr="00FC75A7">
        <w:rPr>
          <w:spacing w:val="1"/>
          <w:sz w:val="24"/>
          <w:szCs w:val="24"/>
        </w:rPr>
        <w:t>a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3"/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2"/>
          <w:sz w:val="24"/>
          <w:szCs w:val="24"/>
        </w:rPr>
        <w:t>n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pacing w:val="2"/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er</w:t>
      </w:r>
      <w:r w:rsidRPr="00FC75A7">
        <w:rPr>
          <w:sz w:val="24"/>
          <w:szCs w:val="24"/>
        </w:rPr>
        <w:t>s.</w:t>
      </w:r>
    </w:p>
    <w:p w14:paraId="182CDAE9" w14:textId="77777777" w:rsidR="0009075D" w:rsidRPr="00FC75A7" w:rsidRDefault="00733842">
      <w:pPr>
        <w:spacing w:before="1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 xml:space="preserve">A 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ustom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do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s not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</w:t>
      </w:r>
      <w:r w:rsidRPr="00FC75A7">
        <w:rPr>
          <w:spacing w:val="2"/>
          <w:sz w:val="24"/>
          <w:szCs w:val="24"/>
        </w:rPr>
        <w:t>w</w:t>
      </w:r>
      <w:r w:rsidRPr="00FC75A7">
        <w:rPr>
          <w:spacing w:val="1"/>
          <w:sz w:val="24"/>
          <w:szCs w:val="24"/>
        </w:rPr>
        <w:t>a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 xml:space="preserve">s </w:t>
      </w:r>
      <w:r w:rsidRPr="00FC75A7">
        <w:rPr>
          <w:spacing w:val="2"/>
          <w:sz w:val="24"/>
          <w:szCs w:val="24"/>
        </w:rPr>
        <w:t>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ve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to o</w:t>
      </w:r>
      <w:r w:rsidRPr="00FC75A7">
        <w:rPr>
          <w:spacing w:val="-1"/>
          <w:sz w:val="24"/>
          <w:szCs w:val="24"/>
        </w:rPr>
        <w:t>r</w:t>
      </w:r>
      <w:r w:rsidRPr="00FC75A7">
        <w:rPr>
          <w:spacing w:val="2"/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th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o</w:t>
      </w:r>
      <w:r w:rsidRPr="00FC75A7">
        <w:rPr>
          <w:spacing w:val="2"/>
          <w:sz w:val="24"/>
          <w:szCs w:val="24"/>
        </w:rPr>
        <w:t>u</w:t>
      </w:r>
      <w:r w:rsidRPr="00FC75A7">
        <w:rPr>
          <w:spacing w:val="-2"/>
          <w:sz w:val="24"/>
          <w:szCs w:val="24"/>
        </w:rPr>
        <w:t>g</w:t>
      </w:r>
      <w:r w:rsidRPr="00FC75A7">
        <w:rPr>
          <w:sz w:val="24"/>
          <w:szCs w:val="24"/>
        </w:rPr>
        <w:t>h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the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s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me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b</w:t>
      </w:r>
      <w:r w:rsidRPr="00FC75A7">
        <w:rPr>
          <w:spacing w:val="-1"/>
          <w:sz w:val="24"/>
          <w:szCs w:val="24"/>
        </w:rPr>
        <w:t>ra</w:t>
      </w:r>
      <w:r w:rsidRPr="00FC75A7">
        <w:rPr>
          <w:spacing w:val="2"/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 xml:space="preserve">h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ll the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3"/>
          <w:sz w:val="24"/>
          <w:szCs w:val="24"/>
        </w:rPr>
        <w:t>t</w:t>
      </w:r>
      <w:r w:rsidRPr="00FC75A7">
        <w:rPr>
          <w:sz w:val="24"/>
          <w:szCs w:val="24"/>
        </w:rPr>
        <w:t>im</w:t>
      </w:r>
      <w:r w:rsidRPr="00FC75A7">
        <w:rPr>
          <w:spacing w:val="-1"/>
          <w:sz w:val="24"/>
          <w:szCs w:val="24"/>
        </w:rPr>
        <w:t>e.</w:t>
      </w:r>
    </w:p>
    <w:p w14:paraId="0BD6DF09" w14:textId="77777777" w:rsidR="0009075D" w:rsidRPr="00FC75A7" w:rsidRDefault="00733842">
      <w:pPr>
        <w:spacing w:line="260" w:lineRule="exact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ustom</w:t>
      </w:r>
      <w:r w:rsidRPr="00FC75A7">
        <w:rPr>
          <w:spacing w:val="-1"/>
          <w:sz w:val="24"/>
          <w:szCs w:val="24"/>
        </w:rPr>
        <w:t>er</w:t>
      </w:r>
      <w:r w:rsidRPr="00FC75A7">
        <w:rPr>
          <w:sz w:val="24"/>
          <w:szCs w:val="24"/>
        </w:rPr>
        <w:t>s m</w:t>
      </w:r>
      <w:r w:rsidRPr="00FC75A7">
        <w:rPr>
          <w:spacing w:val="1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h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2"/>
          <w:sz w:val="24"/>
          <w:szCs w:val="24"/>
        </w:rPr>
        <w:t>v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one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z w:val="24"/>
          <w:szCs w:val="24"/>
        </w:rPr>
        <w:t>or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a</w:t>
      </w:r>
      <w:r w:rsidRPr="00FC75A7">
        <w:rPr>
          <w:spacing w:val="-1"/>
          <w:sz w:val="24"/>
          <w:szCs w:val="24"/>
        </w:rPr>
        <w:t>cc</w:t>
      </w:r>
      <w:r w:rsidRPr="00FC75A7">
        <w:rPr>
          <w:sz w:val="24"/>
          <w:szCs w:val="24"/>
        </w:rPr>
        <w:t xml:space="preserve">ounts,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ltho</w:t>
      </w:r>
      <w:r w:rsidRPr="00FC75A7">
        <w:rPr>
          <w:spacing w:val="2"/>
          <w:sz w:val="24"/>
          <w:szCs w:val="24"/>
        </w:rPr>
        <w:t>u</w:t>
      </w:r>
      <w:r w:rsidRPr="00FC75A7">
        <w:rPr>
          <w:spacing w:val="-2"/>
          <w:sz w:val="24"/>
          <w:szCs w:val="24"/>
        </w:rPr>
        <w:t>g</w:t>
      </w:r>
      <w:r w:rsidRPr="00FC75A7">
        <w:rPr>
          <w:sz w:val="24"/>
          <w:szCs w:val="24"/>
        </w:rPr>
        <w:t>h th</w:t>
      </w:r>
      <w:r w:rsidRPr="00FC75A7">
        <w:rPr>
          <w:spacing w:val="4"/>
          <w:sz w:val="24"/>
          <w:szCs w:val="24"/>
        </w:rPr>
        <w:t>e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m</w:t>
      </w:r>
      <w:r w:rsidRPr="00FC75A7">
        <w:rPr>
          <w:spacing w:val="4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lso 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ve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no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acc</w:t>
      </w:r>
      <w:r w:rsidRPr="00FC75A7">
        <w:rPr>
          <w:sz w:val="24"/>
          <w:szCs w:val="24"/>
        </w:rPr>
        <w:t>ounts.</w:t>
      </w:r>
    </w:p>
    <w:p w14:paraId="4D370D32" w14:textId="77777777" w:rsidR="0009075D" w:rsidRPr="00FC75A7" w:rsidRDefault="00733842">
      <w:pPr>
        <w:tabs>
          <w:tab w:val="left" w:pos="820"/>
        </w:tabs>
        <w:spacing w:before="7" w:line="260" w:lineRule="exact"/>
        <w:ind w:left="820" w:right="287" w:hanging="3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>•</w:t>
      </w:r>
      <w:r w:rsidRPr="00FC75A7">
        <w:rPr>
          <w:rFonts w:ascii="Arial" w:eastAsia="Arial" w:hAnsi="Arial" w:cs="Arial"/>
          <w:sz w:val="24"/>
          <w:szCs w:val="24"/>
        </w:rPr>
        <w:tab/>
      </w:r>
      <w:r w:rsidRPr="00FC75A7">
        <w:rPr>
          <w:sz w:val="24"/>
          <w:szCs w:val="24"/>
        </w:rPr>
        <w:t>The</w:t>
      </w:r>
      <w:r w:rsidRPr="00FC75A7">
        <w:rPr>
          <w:spacing w:val="-1"/>
          <w:sz w:val="24"/>
          <w:szCs w:val="24"/>
        </w:rPr>
        <w:t xml:space="preserve"> f</w:t>
      </w:r>
      <w:r w:rsidRPr="00FC75A7">
        <w:rPr>
          <w:sz w:val="24"/>
          <w:szCs w:val="24"/>
        </w:rPr>
        <w:t>ollowing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z w:val="24"/>
          <w:szCs w:val="24"/>
        </w:rPr>
        <w:t>in</w:t>
      </w:r>
      <w:r w:rsidRPr="00FC75A7">
        <w:rPr>
          <w:spacing w:val="-1"/>
          <w:sz w:val="24"/>
          <w:szCs w:val="24"/>
        </w:rPr>
        <w:t>f</w:t>
      </w:r>
      <w:r w:rsidRPr="00FC75A7">
        <w:rPr>
          <w:spacing w:val="2"/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ti</w:t>
      </w:r>
      <w:r w:rsidRPr="00FC75A7">
        <w:rPr>
          <w:spacing w:val="2"/>
          <w:sz w:val="24"/>
          <w:szCs w:val="24"/>
        </w:rPr>
        <w:t>o</w:t>
      </w:r>
      <w:r w:rsidRPr="00FC75A7">
        <w:rPr>
          <w:sz w:val="24"/>
          <w:szCs w:val="24"/>
        </w:rPr>
        <w:t>n n</w:t>
      </w:r>
      <w:r w:rsidRPr="00FC75A7">
        <w:rPr>
          <w:spacing w:val="-1"/>
          <w:sz w:val="24"/>
          <w:szCs w:val="24"/>
        </w:rPr>
        <w:t>ee</w:t>
      </w:r>
      <w:r w:rsidRPr="00FC75A7">
        <w:rPr>
          <w:sz w:val="24"/>
          <w:szCs w:val="24"/>
        </w:rPr>
        <w:t>ds to be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2"/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>ec</w:t>
      </w:r>
      <w:r w:rsidRPr="00FC75A7">
        <w:rPr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pacing w:val="2"/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d 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2"/>
          <w:sz w:val="24"/>
          <w:szCs w:val="24"/>
        </w:rPr>
        <w:t>b</w:t>
      </w:r>
      <w:r w:rsidRPr="00FC75A7">
        <w:rPr>
          <w:sz w:val="24"/>
          <w:szCs w:val="24"/>
        </w:rPr>
        <w:t xml:space="preserve">out </w:t>
      </w:r>
      <w:r w:rsidRPr="00FC75A7">
        <w:rPr>
          <w:spacing w:val="-1"/>
          <w:sz w:val="24"/>
          <w:szCs w:val="24"/>
        </w:rPr>
        <w:t>acc</w:t>
      </w:r>
      <w:r w:rsidRPr="00FC75A7">
        <w:rPr>
          <w:sz w:val="24"/>
          <w:szCs w:val="24"/>
        </w:rPr>
        <w:t xml:space="preserve">ounts: </w:t>
      </w:r>
      <w:r w:rsidRPr="00FC75A7">
        <w:rPr>
          <w:spacing w:val="1"/>
          <w:sz w:val="24"/>
          <w:szCs w:val="24"/>
        </w:rPr>
        <w:t>B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</w:t>
      </w:r>
      <w:r w:rsidRPr="00FC75A7">
        <w:rPr>
          <w:spacing w:val="1"/>
          <w:sz w:val="24"/>
          <w:szCs w:val="24"/>
        </w:rPr>
        <w:t>c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st p</w:t>
      </w:r>
      <w:r w:rsidRPr="00FC75A7">
        <w:rPr>
          <w:spacing w:val="1"/>
          <w:sz w:val="24"/>
          <w:szCs w:val="24"/>
        </w:rPr>
        <w:t>a</w:t>
      </w:r>
      <w:r w:rsidRPr="00FC75A7">
        <w:rPr>
          <w:spacing w:val="-5"/>
          <w:sz w:val="24"/>
          <w:szCs w:val="24"/>
        </w:rPr>
        <w:t>y</w:t>
      </w:r>
      <w:r w:rsidRPr="00FC75A7">
        <w:rPr>
          <w:spacing w:val="3"/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nt d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3"/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st p</w:t>
      </w:r>
      <w:r w:rsidRPr="00FC75A7">
        <w:rPr>
          <w:spacing w:val="4"/>
          <w:sz w:val="24"/>
          <w:szCs w:val="24"/>
        </w:rPr>
        <w:t>a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nt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mount,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nd </w:t>
      </w:r>
      <w:r w:rsidRPr="00FC75A7">
        <w:rPr>
          <w:spacing w:val="2"/>
          <w:sz w:val="24"/>
          <w:szCs w:val="24"/>
        </w:rPr>
        <w:t>T</w:t>
      </w:r>
      <w:r w:rsidRPr="00FC75A7">
        <w:rPr>
          <w:spacing w:val="-5"/>
          <w:sz w:val="24"/>
          <w:szCs w:val="24"/>
        </w:rPr>
        <w:t>y</w:t>
      </w:r>
      <w:r w:rsidRPr="00FC75A7">
        <w:rPr>
          <w:spacing w:val="2"/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.</w:t>
      </w:r>
    </w:p>
    <w:p w14:paraId="54022874" w14:textId="77777777" w:rsidR="0009075D" w:rsidRPr="00FC75A7" w:rsidRDefault="00733842">
      <w:pPr>
        <w:spacing w:line="260" w:lineRule="exact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A b</w:t>
      </w:r>
      <w:r w:rsidRPr="00FC75A7">
        <w:rPr>
          <w:spacing w:val="-1"/>
          <w:sz w:val="24"/>
          <w:szCs w:val="24"/>
        </w:rPr>
        <w:t>ra</w:t>
      </w:r>
      <w:r w:rsidRPr="00FC75A7">
        <w:rPr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h m</w:t>
      </w:r>
      <w:r w:rsidRPr="00FC75A7">
        <w:rPr>
          <w:spacing w:val="4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z w:val="24"/>
          <w:szCs w:val="24"/>
        </w:rPr>
        <w:t>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ve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2"/>
          <w:sz w:val="24"/>
          <w:szCs w:val="24"/>
        </w:rPr>
        <w:t>n</w:t>
      </w:r>
      <w:r w:rsidRPr="00FC75A7">
        <w:rPr>
          <w:sz w:val="24"/>
          <w:szCs w:val="24"/>
        </w:rPr>
        <w:t>y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ustom</w:t>
      </w:r>
      <w:r w:rsidRPr="00FC75A7">
        <w:rPr>
          <w:spacing w:val="1"/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s.</w:t>
      </w:r>
    </w:p>
    <w:p w14:paraId="71D6DC8E" w14:textId="77777777" w:rsidR="0009075D" w:rsidRPr="00FC75A7" w:rsidRDefault="00733842">
      <w:pPr>
        <w:tabs>
          <w:tab w:val="left" w:pos="820"/>
        </w:tabs>
        <w:spacing w:before="7" w:line="260" w:lineRule="exact"/>
        <w:ind w:left="820" w:right="570" w:hanging="3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>•</w:t>
      </w:r>
      <w:r w:rsidRPr="00FC75A7">
        <w:rPr>
          <w:rFonts w:ascii="Arial" w:eastAsia="Arial" w:hAnsi="Arial" w:cs="Arial"/>
          <w:sz w:val="24"/>
          <w:szCs w:val="24"/>
        </w:rPr>
        <w:tab/>
      </w:r>
      <w:r w:rsidRPr="00FC75A7">
        <w:rPr>
          <w:sz w:val="24"/>
          <w:szCs w:val="24"/>
        </w:rPr>
        <w:t>The</w:t>
      </w:r>
      <w:r w:rsidRPr="00FC75A7">
        <w:rPr>
          <w:spacing w:val="-1"/>
          <w:sz w:val="24"/>
          <w:szCs w:val="24"/>
        </w:rPr>
        <w:t xml:space="preserve"> f</w:t>
      </w:r>
      <w:r w:rsidRPr="00FC75A7">
        <w:rPr>
          <w:sz w:val="24"/>
          <w:szCs w:val="24"/>
        </w:rPr>
        <w:t>ollowing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z w:val="24"/>
          <w:szCs w:val="24"/>
        </w:rPr>
        <w:t>in</w:t>
      </w:r>
      <w:r w:rsidRPr="00FC75A7">
        <w:rPr>
          <w:spacing w:val="-1"/>
          <w:sz w:val="24"/>
          <w:szCs w:val="24"/>
        </w:rPr>
        <w:t>f</w:t>
      </w:r>
      <w:r w:rsidRPr="00FC75A7">
        <w:rPr>
          <w:spacing w:val="2"/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ti</w:t>
      </w:r>
      <w:r w:rsidRPr="00FC75A7">
        <w:rPr>
          <w:spacing w:val="2"/>
          <w:sz w:val="24"/>
          <w:szCs w:val="24"/>
        </w:rPr>
        <w:t>o</w:t>
      </w:r>
      <w:r w:rsidRPr="00FC75A7">
        <w:rPr>
          <w:sz w:val="24"/>
          <w:szCs w:val="24"/>
        </w:rPr>
        <w:t xml:space="preserve">n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bout </w:t>
      </w:r>
      <w:r w:rsidRPr="00FC75A7">
        <w:rPr>
          <w:spacing w:val="-1"/>
          <w:sz w:val="24"/>
          <w:szCs w:val="24"/>
        </w:rPr>
        <w:t>eac</w:t>
      </w:r>
      <w:r w:rsidRPr="00FC75A7">
        <w:rPr>
          <w:sz w:val="24"/>
          <w:szCs w:val="24"/>
        </w:rPr>
        <w:t xml:space="preserve">h </w:t>
      </w:r>
      <w:r w:rsidRPr="00FC75A7">
        <w:rPr>
          <w:spacing w:val="2"/>
          <w:sz w:val="24"/>
          <w:szCs w:val="24"/>
        </w:rPr>
        <w:t>b</w:t>
      </w:r>
      <w:r w:rsidRPr="00FC75A7">
        <w:rPr>
          <w:spacing w:val="-1"/>
          <w:sz w:val="24"/>
          <w:szCs w:val="24"/>
        </w:rPr>
        <w:t>ra</w:t>
      </w:r>
      <w:r w:rsidRPr="00FC75A7">
        <w:rPr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 xml:space="preserve">h </w:t>
      </w:r>
      <w:r w:rsidRPr="00FC75A7">
        <w:rPr>
          <w:spacing w:val="2"/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ee</w:t>
      </w:r>
      <w:r w:rsidRPr="00FC75A7">
        <w:rPr>
          <w:spacing w:val="2"/>
          <w:sz w:val="24"/>
          <w:szCs w:val="24"/>
        </w:rPr>
        <w:t>d</w:t>
      </w:r>
      <w:r w:rsidRPr="00FC75A7">
        <w:rPr>
          <w:sz w:val="24"/>
          <w:szCs w:val="24"/>
        </w:rPr>
        <w:t>s to be</w:t>
      </w:r>
      <w:r w:rsidRPr="00FC75A7">
        <w:rPr>
          <w:spacing w:val="-1"/>
          <w:sz w:val="24"/>
          <w:szCs w:val="24"/>
        </w:rPr>
        <w:t xml:space="preserve"> rec</w:t>
      </w:r>
      <w:r w:rsidRPr="00FC75A7">
        <w:rPr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pacing w:val="2"/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d: </w:t>
      </w:r>
      <w:r w:rsidRPr="00FC75A7">
        <w:rPr>
          <w:spacing w:val="1"/>
          <w:sz w:val="24"/>
          <w:szCs w:val="24"/>
        </w:rPr>
        <w:t>B</w:t>
      </w:r>
      <w:r w:rsidRPr="00FC75A7">
        <w:rPr>
          <w:spacing w:val="-1"/>
          <w:sz w:val="24"/>
          <w:szCs w:val="24"/>
        </w:rPr>
        <w:t>ra</w:t>
      </w:r>
      <w:r w:rsidRPr="00FC75A7">
        <w:rPr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h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Numb</w:t>
      </w:r>
      <w:r w:rsidRPr="00FC75A7">
        <w:rPr>
          <w:spacing w:val="-1"/>
          <w:sz w:val="24"/>
          <w:szCs w:val="24"/>
        </w:rPr>
        <w:t>er</w:t>
      </w:r>
      <w:r w:rsidRPr="00FC75A7">
        <w:rPr>
          <w:sz w:val="24"/>
          <w:szCs w:val="24"/>
        </w:rPr>
        <w:t xml:space="preserve">, </w:t>
      </w:r>
      <w:r w:rsidRPr="00FC75A7">
        <w:rPr>
          <w:spacing w:val="-3"/>
          <w:sz w:val="24"/>
          <w:szCs w:val="24"/>
        </w:rPr>
        <w:t>L</w:t>
      </w:r>
      <w:r w:rsidRPr="00FC75A7">
        <w:rPr>
          <w:sz w:val="24"/>
          <w:szCs w:val="24"/>
        </w:rPr>
        <w:t>o</w:t>
      </w:r>
      <w:r w:rsidRPr="00FC75A7">
        <w:rPr>
          <w:spacing w:val="1"/>
          <w:sz w:val="24"/>
          <w:szCs w:val="24"/>
        </w:rPr>
        <w:t>c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tion </w:t>
      </w:r>
      <w:r w:rsidRPr="00FC75A7">
        <w:rPr>
          <w:spacing w:val="-1"/>
          <w:sz w:val="24"/>
          <w:szCs w:val="24"/>
        </w:rPr>
        <w:t>(</w:t>
      </w:r>
      <w:r w:rsidRPr="00FC75A7">
        <w:rPr>
          <w:sz w:val="24"/>
          <w:szCs w:val="24"/>
        </w:rPr>
        <w:t>Add</w:t>
      </w:r>
      <w:r w:rsidRPr="00FC75A7">
        <w:rPr>
          <w:spacing w:val="2"/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ss,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i</w:t>
      </w:r>
      <w:r w:rsidRPr="00FC75A7">
        <w:rPr>
          <w:spacing w:val="3"/>
          <w:sz w:val="24"/>
          <w:szCs w:val="24"/>
        </w:rPr>
        <w:t>t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>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, </w:t>
      </w:r>
      <w:r w:rsidRPr="00FC75A7">
        <w:rPr>
          <w:spacing w:val="-3"/>
          <w:sz w:val="24"/>
          <w:szCs w:val="24"/>
        </w:rPr>
        <w:t>Z</w:t>
      </w:r>
      <w:r w:rsidRPr="00FC75A7">
        <w:rPr>
          <w:sz w:val="24"/>
          <w:szCs w:val="24"/>
        </w:rPr>
        <w:t xml:space="preserve">ip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od</w:t>
      </w:r>
      <w:r w:rsidRPr="00FC75A7">
        <w:rPr>
          <w:spacing w:val="-1"/>
          <w:sz w:val="24"/>
          <w:szCs w:val="24"/>
        </w:rPr>
        <w:t>e)</w:t>
      </w:r>
      <w:r w:rsidRPr="00FC75A7">
        <w:rPr>
          <w:sz w:val="24"/>
          <w:szCs w:val="24"/>
        </w:rPr>
        <w:t>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nd 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qu</w:t>
      </w:r>
      <w:r w:rsidRPr="00FC75A7">
        <w:rPr>
          <w:spacing w:val="-1"/>
          <w:sz w:val="24"/>
          <w:szCs w:val="24"/>
        </w:rPr>
        <w:t>ar</w:t>
      </w:r>
      <w:r w:rsidRPr="00FC75A7">
        <w:rPr>
          <w:sz w:val="24"/>
          <w:szCs w:val="24"/>
        </w:rPr>
        <w:t>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F</w:t>
      </w:r>
      <w:r w:rsidRPr="00FC75A7">
        <w:rPr>
          <w:sz w:val="24"/>
          <w:szCs w:val="24"/>
        </w:rPr>
        <w:t>oot</w:t>
      </w:r>
      <w:r w:rsidRPr="00FC75A7">
        <w:rPr>
          <w:spacing w:val="1"/>
          <w:sz w:val="24"/>
          <w:szCs w:val="24"/>
        </w:rPr>
        <w:t>a</w:t>
      </w:r>
      <w:r w:rsidRPr="00FC75A7">
        <w:rPr>
          <w:spacing w:val="-2"/>
          <w:sz w:val="24"/>
          <w:szCs w:val="24"/>
        </w:rPr>
        <w:t>g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.</w:t>
      </w:r>
    </w:p>
    <w:p w14:paraId="5AD81B6F" w14:textId="77777777" w:rsidR="0009075D" w:rsidRPr="00FC75A7" w:rsidRDefault="00733842">
      <w:pPr>
        <w:spacing w:line="260" w:lineRule="exact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A b</w:t>
      </w:r>
      <w:r w:rsidRPr="00FC75A7">
        <w:rPr>
          <w:spacing w:val="-1"/>
          <w:sz w:val="24"/>
          <w:szCs w:val="24"/>
        </w:rPr>
        <w:t>ra</w:t>
      </w:r>
      <w:r w:rsidRPr="00FC75A7">
        <w:rPr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h m</w:t>
      </w:r>
      <w:r w:rsidRPr="00FC75A7">
        <w:rPr>
          <w:spacing w:val="4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pacing w:val="3"/>
          <w:sz w:val="24"/>
          <w:szCs w:val="24"/>
        </w:rPr>
        <w:t>s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ll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ll it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ms or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</w:t>
      </w:r>
      <w:r w:rsidRPr="00FC75A7">
        <w:rPr>
          <w:spacing w:val="1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on</w:t>
      </w:r>
      <w:r w:rsidRPr="00FC75A7">
        <w:rPr>
          <w:spacing w:val="5"/>
          <w:sz w:val="24"/>
          <w:szCs w:val="24"/>
        </w:rPr>
        <w:t>l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s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ll </w:t>
      </w:r>
      <w:r w:rsidRPr="00FC75A7">
        <w:rPr>
          <w:spacing w:val="1"/>
          <w:sz w:val="24"/>
          <w:szCs w:val="24"/>
        </w:rPr>
        <w:t>c</w:t>
      </w:r>
      <w:r w:rsidRPr="00FC75A7">
        <w:rPr>
          <w:spacing w:val="-1"/>
          <w:sz w:val="24"/>
          <w:szCs w:val="24"/>
        </w:rPr>
        <w:t>er</w:t>
      </w:r>
      <w:r w:rsidRPr="00FC75A7">
        <w:rPr>
          <w:sz w:val="24"/>
          <w:szCs w:val="24"/>
        </w:rPr>
        <w:t>t</w:t>
      </w:r>
      <w:r w:rsidRPr="00FC75A7">
        <w:rPr>
          <w:spacing w:val="1"/>
          <w:sz w:val="24"/>
          <w:szCs w:val="24"/>
        </w:rPr>
        <w:t>a</w:t>
      </w:r>
      <w:r w:rsidRPr="00FC75A7">
        <w:rPr>
          <w:sz w:val="24"/>
          <w:szCs w:val="24"/>
        </w:rPr>
        <w:t>in it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ms.</w:t>
      </w:r>
    </w:p>
    <w:p w14:paraId="2FA1683D" w14:textId="77777777" w:rsidR="0009075D" w:rsidRPr="00FC75A7" w:rsidRDefault="00733842">
      <w:pPr>
        <w:spacing w:line="260" w:lineRule="exact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er</w:t>
      </w:r>
      <w:r w:rsidRPr="00FC75A7">
        <w:rPr>
          <w:sz w:val="24"/>
          <w:szCs w:val="24"/>
        </w:rPr>
        <w:t>s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ar</w:t>
      </w:r>
      <w:r w:rsidRPr="00FC75A7">
        <w:rPr>
          <w:sz w:val="24"/>
          <w:szCs w:val="24"/>
        </w:rPr>
        <w:t>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ompos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d of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one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or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it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ms.</w:t>
      </w:r>
    </w:p>
    <w:p w14:paraId="5E28A9C0" w14:textId="77777777" w:rsidR="0009075D" w:rsidRPr="00FC75A7" w:rsidRDefault="00733842">
      <w:pPr>
        <w:spacing w:before="1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The</w:t>
      </w:r>
      <w:r w:rsidRPr="00FC75A7">
        <w:rPr>
          <w:spacing w:val="-1"/>
          <w:sz w:val="24"/>
          <w:szCs w:val="24"/>
        </w:rPr>
        <w:t xml:space="preserve"> f</w:t>
      </w:r>
      <w:r w:rsidRPr="00FC75A7">
        <w:rPr>
          <w:sz w:val="24"/>
          <w:szCs w:val="24"/>
        </w:rPr>
        <w:t>ollowing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z w:val="24"/>
          <w:szCs w:val="24"/>
        </w:rPr>
        <w:t>in</w:t>
      </w:r>
      <w:r w:rsidRPr="00FC75A7">
        <w:rPr>
          <w:spacing w:val="-1"/>
          <w:sz w:val="24"/>
          <w:szCs w:val="24"/>
        </w:rPr>
        <w:t>f</w:t>
      </w:r>
      <w:r w:rsidRPr="00FC75A7">
        <w:rPr>
          <w:spacing w:val="2"/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ti</w:t>
      </w:r>
      <w:r w:rsidRPr="00FC75A7">
        <w:rPr>
          <w:spacing w:val="2"/>
          <w:sz w:val="24"/>
          <w:szCs w:val="24"/>
        </w:rPr>
        <w:t>o</w:t>
      </w:r>
      <w:r w:rsidRPr="00FC75A7">
        <w:rPr>
          <w:sz w:val="24"/>
          <w:szCs w:val="24"/>
        </w:rPr>
        <w:t xml:space="preserve">n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bout </w:t>
      </w:r>
      <w:r w:rsidRPr="00FC75A7">
        <w:rPr>
          <w:spacing w:val="-1"/>
          <w:sz w:val="24"/>
          <w:szCs w:val="24"/>
        </w:rPr>
        <w:t>eac</w:t>
      </w:r>
      <w:r w:rsidRPr="00FC75A7">
        <w:rPr>
          <w:sz w:val="24"/>
          <w:szCs w:val="24"/>
        </w:rPr>
        <w:t xml:space="preserve">h </w:t>
      </w:r>
      <w:r w:rsidRPr="00FC75A7">
        <w:rPr>
          <w:spacing w:val="2"/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2"/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ee</w:t>
      </w:r>
      <w:r w:rsidRPr="00FC75A7">
        <w:rPr>
          <w:sz w:val="24"/>
          <w:szCs w:val="24"/>
        </w:rPr>
        <w:t>ds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z w:val="24"/>
          <w:szCs w:val="24"/>
        </w:rPr>
        <w:t>to be</w:t>
      </w:r>
      <w:r w:rsidRPr="00FC75A7">
        <w:rPr>
          <w:spacing w:val="-1"/>
          <w:sz w:val="24"/>
          <w:szCs w:val="24"/>
        </w:rPr>
        <w:t xml:space="preserve"> rec</w:t>
      </w:r>
      <w:r w:rsidRPr="00FC75A7">
        <w:rPr>
          <w:spacing w:val="2"/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d: O</w:t>
      </w:r>
      <w:r w:rsidRPr="00FC75A7">
        <w:rPr>
          <w:spacing w:val="-1"/>
          <w:sz w:val="24"/>
          <w:szCs w:val="24"/>
        </w:rPr>
        <w:t>r</w:t>
      </w:r>
      <w:r w:rsidRPr="00FC75A7">
        <w:rPr>
          <w:spacing w:val="2"/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2"/>
          <w:sz w:val="24"/>
          <w:szCs w:val="24"/>
        </w:rPr>
        <w:t>D</w:t>
      </w:r>
      <w:r w:rsidRPr="00FC75A7">
        <w:rPr>
          <w:spacing w:val="1"/>
          <w:sz w:val="24"/>
          <w:szCs w:val="24"/>
        </w:rPr>
        <w:t>a</w:t>
      </w:r>
      <w:r w:rsidRPr="00FC75A7">
        <w:rPr>
          <w:sz w:val="24"/>
          <w:szCs w:val="24"/>
        </w:rPr>
        <w:t>te</w:t>
      </w:r>
      <w:r w:rsidRPr="00FC75A7">
        <w:rPr>
          <w:spacing w:val="-1"/>
          <w:sz w:val="24"/>
          <w:szCs w:val="24"/>
        </w:rPr>
        <w:t xml:space="preserve"> a</w:t>
      </w:r>
      <w:r w:rsidRPr="00FC75A7">
        <w:rPr>
          <w:sz w:val="24"/>
          <w:szCs w:val="24"/>
        </w:rPr>
        <w:t xml:space="preserve">nd </w:t>
      </w:r>
      <w:r w:rsidRPr="00FC75A7">
        <w:rPr>
          <w:spacing w:val="1"/>
          <w:sz w:val="24"/>
          <w:szCs w:val="24"/>
        </w:rPr>
        <w:t>C</w:t>
      </w:r>
      <w:r w:rsidRPr="00FC75A7">
        <w:rPr>
          <w:spacing w:val="-1"/>
          <w:sz w:val="24"/>
          <w:szCs w:val="24"/>
        </w:rPr>
        <w:t>re</w:t>
      </w:r>
      <w:r w:rsidRPr="00FC75A7">
        <w:rPr>
          <w:sz w:val="24"/>
          <w:szCs w:val="24"/>
        </w:rPr>
        <w:t>dit</w:t>
      </w:r>
    </w:p>
    <w:p w14:paraId="5905106D" w14:textId="77777777" w:rsidR="0009075D" w:rsidRPr="00FC75A7" w:rsidRDefault="00733842">
      <w:pPr>
        <w:spacing w:line="260" w:lineRule="exact"/>
        <w:ind w:left="820"/>
        <w:rPr>
          <w:sz w:val="24"/>
          <w:szCs w:val="24"/>
        </w:rPr>
      </w:pPr>
      <w:r w:rsidRPr="00FC75A7">
        <w:rPr>
          <w:sz w:val="24"/>
          <w:szCs w:val="24"/>
        </w:rPr>
        <w:t>Autho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i</w:t>
      </w:r>
      <w:r w:rsidRPr="00FC75A7">
        <w:rPr>
          <w:spacing w:val="1"/>
          <w:sz w:val="24"/>
          <w:szCs w:val="24"/>
        </w:rPr>
        <w:t>z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tion 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tus.</w:t>
      </w:r>
    </w:p>
    <w:p w14:paraId="32541218" w14:textId="77777777" w:rsidR="0009075D" w:rsidRPr="00FC75A7" w:rsidRDefault="00733842">
      <w:pPr>
        <w:spacing w:before="1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pacing w:val="-3"/>
          <w:sz w:val="24"/>
          <w:szCs w:val="24"/>
        </w:rPr>
        <w:t>I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ms m</w:t>
      </w:r>
      <w:r w:rsidRPr="00FC75A7">
        <w:rPr>
          <w:spacing w:val="4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pacing w:val="2"/>
          <w:sz w:val="24"/>
          <w:szCs w:val="24"/>
        </w:rPr>
        <w:t>b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 xml:space="preserve">sold </w:t>
      </w:r>
      <w:r w:rsidRPr="00FC75A7">
        <w:rPr>
          <w:spacing w:val="2"/>
          <w:sz w:val="24"/>
          <w:szCs w:val="24"/>
        </w:rPr>
        <w:t>b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o</w:t>
      </w:r>
      <w:r w:rsidRPr="00FC75A7">
        <w:rPr>
          <w:spacing w:val="2"/>
          <w:sz w:val="24"/>
          <w:szCs w:val="24"/>
        </w:rPr>
        <w:t>n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or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b</w:t>
      </w:r>
      <w:r w:rsidRPr="00FC75A7">
        <w:rPr>
          <w:spacing w:val="2"/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c</w:t>
      </w:r>
      <w:r w:rsidRPr="00FC75A7">
        <w:rPr>
          <w:spacing w:val="2"/>
          <w:sz w:val="24"/>
          <w:szCs w:val="24"/>
        </w:rPr>
        <w:t>h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s.</w:t>
      </w:r>
    </w:p>
    <w:p w14:paraId="5E46FD28" w14:textId="77777777" w:rsidR="0009075D" w:rsidRPr="00FC75A7" w:rsidRDefault="00733842">
      <w:pPr>
        <w:spacing w:before="1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W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 xml:space="preserve">wish to </w:t>
      </w:r>
      <w:r w:rsidRPr="00FC75A7">
        <w:rPr>
          <w:spacing w:val="-1"/>
          <w:sz w:val="24"/>
          <w:szCs w:val="24"/>
        </w:rPr>
        <w:t>rec</w:t>
      </w:r>
      <w:r w:rsidRPr="00FC75A7">
        <w:rPr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d the</w:t>
      </w:r>
      <w:r w:rsidRPr="00FC75A7">
        <w:rPr>
          <w:spacing w:val="-1"/>
          <w:sz w:val="24"/>
          <w:szCs w:val="24"/>
        </w:rPr>
        <w:t xml:space="preserve"> f</w:t>
      </w:r>
      <w:r w:rsidRPr="00FC75A7">
        <w:rPr>
          <w:sz w:val="24"/>
          <w:szCs w:val="24"/>
        </w:rPr>
        <w:t>o</w:t>
      </w:r>
      <w:r w:rsidRPr="00FC75A7">
        <w:rPr>
          <w:spacing w:val="3"/>
          <w:sz w:val="24"/>
          <w:szCs w:val="24"/>
        </w:rPr>
        <w:t>l</w:t>
      </w:r>
      <w:r w:rsidRPr="00FC75A7">
        <w:rPr>
          <w:sz w:val="24"/>
          <w:szCs w:val="24"/>
        </w:rPr>
        <w:t>lowing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bout </w:t>
      </w:r>
      <w:r w:rsidRPr="00FC75A7">
        <w:rPr>
          <w:spacing w:val="1"/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ac</w:t>
      </w:r>
      <w:r w:rsidRPr="00FC75A7">
        <w:rPr>
          <w:sz w:val="24"/>
          <w:szCs w:val="24"/>
        </w:rPr>
        <w:t>h it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m: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</w:t>
      </w:r>
      <w:r w:rsidRPr="00FC75A7">
        <w:rPr>
          <w:spacing w:val="-1"/>
          <w:sz w:val="24"/>
          <w:szCs w:val="24"/>
        </w:rPr>
        <w:t>cr</w:t>
      </w:r>
      <w:r w:rsidRPr="00FC75A7">
        <w:rPr>
          <w:sz w:val="24"/>
          <w:szCs w:val="24"/>
        </w:rPr>
        <w:t xml:space="preserve">iption,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olo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 xml:space="preserve">, 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i</w:t>
      </w:r>
      <w:r w:rsidRPr="00FC75A7">
        <w:rPr>
          <w:spacing w:val="1"/>
          <w:sz w:val="24"/>
          <w:szCs w:val="24"/>
        </w:rPr>
        <w:t>z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, </w:t>
      </w:r>
      <w:r w:rsidRPr="00FC75A7">
        <w:rPr>
          <w:spacing w:val="1"/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tt</w:t>
      </w:r>
      <w:r w:rsidRPr="00FC75A7">
        <w:rPr>
          <w:spacing w:val="-1"/>
          <w:sz w:val="24"/>
          <w:szCs w:val="24"/>
        </w:rPr>
        <w:t>er</w:t>
      </w:r>
      <w:r w:rsidRPr="00FC75A7">
        <w:rPr>
          <w:sz w:val="24"/>
          <w:szCs w:val="24"/>
        </w:rPr>
        <w:t xml:space="preserve">n,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nd</w:t>
      </w:r>
    </w:p>
    <w:p w14:paraId="646ACA96" w14:textId="77777777" w:rsidR="0009075D" w:rsidRPr="00FC75A7" w:rsidRDefault="00733842">
      <w:pPr>
        <w:spacing w:line="260" w:lineRule="exact"/>
        <w:ind w:left="820"/>
        <w:rPr>
          <w:sz w:val="24"/>
          <w:szCs w:val="24"/>
        </w:rPr>
      </w:pPr>
      <w:r w:rsidRPr="00FC75A7">
        <w:rPr>
          <w:spacing w:val="2"/>
          <w:sz w:val="24"/>
          <w:szCs w:val="24"/>
        </w:rPr>
        <w:t>T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.</w:t>
      </w:r>
    </w:p>
    <w:p w14:paraId="6FEABB46" w14:textId="77777777" w:rsidR="0009075D" w:rsidRPr="00FC75A7" w:rsidRDefault="00733842">
      <w:pPr>
        <w:spacing w:before="1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An it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m </w:t>
      </w:r>
      <w:r w:rsidRPr="00FC75A7">
        <w:rPr>
          <w:spacing w:val="-1"/>
          <w:sz w:val="24"/>
          <w:szCs w:val="24"/>
        </w:rPr>
        <w:t>ca</w:t>
      </w:r>
      <w:r w:rsidRPr="00FC75A7">
        <w:rPr>
          <w:sz w:val="24"/>
          <w:szCs w:val="24"/>
        </w:rPr>
        <w:t>n be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ompos</w:t>
      </w:r>
      <w:r w:rsidRPr="00FC75A7">
        <w:rPr>
          <w:spacing w:val="1"/>
          <w:sz w:val="24"/>
          <w:szCs w:val="24"/>
        </w:rPr>
        <w:t>e</w:t>
      </w:r>
      <w:r w:rsidRPr="00FC75A7">
        <w:rPr>
          <w:sz w:val="24"/>
          <w:szCs w:val="24"/>
        </w:rPr>
        <w:t>d of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multiple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it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ms; </w:t>
      </w:r>
      <w:r w:rsidRPr="00FC75A7">
        <w:rPr>
          <w:spacing w:val="-1"/>
          <w:sz w:val="24"/>
          <w:szCs w:val="24"/>
        </w:rPr>
        <w:t>f</w:t>
      </w:r>
      <w:r w:rsidRPr="00FC75A7">
        <w:rPr>
          <w:sz w:val="24"/>
          <w:szCs w:val="24"/>
        </w:rPr>
        <w:t>or</w:t>
      </w:r>
      <w:r w:rsidRPr="00FC75A7">
        <w:rPr>
          <w:spacing w:val="-1"/>
          <w:sz w:val="24"/>
          <w:szCs w:val="24"/>
        </w:rPr>
        <w:t xml:space="preserve"> e</w:t>
      </w:r>
      <w:r w:rsidRPr="00FC75A7">
        <w:rPr>
          <w:spacing w:val="2"/>
          <w:sz w:val="24"/>
          <w:szCs w:val="24"/>
        </w:rPr>
        <w:t>x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mpl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 a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dining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 xml:space="preserve">oom </w:t>
      </w:r>
      <w:r w:rsidRPr="00FC75A7">
        <w:rPr>
          <w:spacing w:val="2"/>
          <w:sz w:val="24"/>
          <w:szCs w:val="24"/>
        </w:rPr>
        <w:t>w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ll 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ov</w:t>
      </w:r>
      <w:r w:rsidRPr="00FC75A7">
        <w:rPr>
          <w:spacing w:val="-1"/>
          <w:sz w:val="24"/>
          <w:szCs w:val="24"/>
        </w:rPr>
        <w:t>er</w:t>
      </w:r>
      <w:r w:rsidRPr="00FC75A7">
        <w:rPr>
          <w:sz w:val="24"/>
          <w:szCs w:val="24"/>
        </w:rPr>
        <w:t>i</w:t>
      </w:r>
      <w:r w:rsidRPr="00FC75A7">
        <w:rPr>
          <w:spacing w:val="2"/>
          <w:sz w:val="24"/>
          <w:szCs w:val="24"/>
        </w:rPr>
        <w:t>n</w:t>
      </w:r>
      <w:r w:rsidRPr="00FC75A7">
        <w:rPr>
          <w:sz w:val="24"/>
          <w:szCs w:val="24"/>
        </w:rPr>
        <w:t>g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z w:val="24"/>
          <w:szCs w:val="24"/>
        </w:rPr>
        <w:t>s</w:t>
      </w:r>
      <w:r w:rsidRPr="00FC75A7">
        <w:rPr>
          <w:spacing w:val="-1"/>
          <w:sz w:val="24"/>
          <w:szCs w:val="24"/>
        </w:rPr>
        <w:t>et</w:t>
      </w:r>
    </w:p>
    <w:p w14:paraId="1B1F6405" w14:textId="77777777" w:rsidR="0009075D" w:rsidRPr="00FC75A7" w:rsidRDefault="00733842">
      <w:pPr>
        <w:ind w:left="820"/>
        <w:rPr>
          <w:sz w:val="24"/>
          <w:szCs w:val="24"/>
        </w:rPr>
      </w:pPr>
      <w:r w:rsidRPr="00FC75A7">
        <w:rPr>
          <w:spacing w:val="-1"/>
          <w:sz w:val="24"/>
          <w:szCs w:val="24"/>
        </w:rPr>
        <w:t>(</w:t>
      </w:r>
      <w:r w:rsidRPr="00FC75A7">
        <w:rPr>
          <w:sz w:val="24"/>
          <w:szCs w:val="24"/>
        </w:rPr>
        <w:t>it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 20)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</w:t>
      </w:r>
      <w:r w:rsidRPr="00FC75A7">
        <w:rPr>
          <w:spacing w:val="4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onsist of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w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llp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r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(</w:t>
      </w:r>
      <w:r w:rsidRPr="00FC75A7">
        <w:rPr>
          <w:sz w:val="24"/>
          <w:szCs w:val="24"/>
        </w:rPr>
        <w:t>it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 22)</w:t>
      </w:r>
      <w:r w:rsidRPr="00FC75A7">
        <w:rPr>
          <w:spacing w:val="-1"/>
          <w:sz w:val="24"/>
          <w:szCs w:val="24"/>
        </w:rPr>
        <w:t xml:space="preserve"> a</w:t>
      </w:r>
      <w:r w:rsidRPr="00FC75A7">
        <w:rPr>
          <w:sz w:val="24"/>
          <w:szCs w:val="24"/>
        </w:rPr>
        <w:t>nd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bo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er</w:t>
      </w:r>
      <w:r w:rsidRPr="00FC75A7">
        <w:rPr>
          <w:sz w:val="24"/>
          <w:szCs w:val="24"/>
        </w:rPr>
        <w:t xml:space="preserve">s </w:t>
      </w:r>
      <w:r w:rsidRPr="00FC75A7">
        <w:rPr>
          <w:spacing w:val="-1"/>
          <w:sz w:val="24"/>
          <w:szCs w:val="24"/>
        </w:rPr>
        <w:t>(</w:t>
      </w:r>
      <w:r w:rsidRPr="00FC75A7">
        <w:rPr>
          <w:sz w:val="24"/>
          <w:szCs w:val="24"/>
        </w:rPr>
        <w:t>it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 23</w:t>
      </w:r>
      <w:r w:rsidRPr="00FC75A7">
        <w:rPr>
          <w:spacing w:val="-1"/>
          <w:sz w:val="24"/>
          <w:szCs w:val="24"/>
        </w:rPr>
        <w:t>)</w:t>
      </w:r>
      <w:r w:rsidRPr="00FC75A7">
        <w:rPr>
          <w:sz w:val="24"/>
          <w:szCs w:val="24"/>
        </w:rPr>
        <w:t>.</w:t>
      </w:r>
    </w:p>
    <w:p w14:paraId="1E4CC366" w14:textId="77777777" w:rsidR="0009075D" w:rsidRPr="00FC75A7" w:rsidRDefault="00733842">
      <w:pPr>
        <w:spacing w:before="1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W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</w:t>
      </w:r>
      <w:r w:rsidRPr="00FC75A7">
        <w:rPr>
          <w:spacing w:val="3"/>
          <w:sz w:val="24"/>
          <w:szCs w:val="24"/>
        </w:rPr>
        <w:t>l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mpl</w:t>
      </w:r>
      <w:r w:rsidRPr="00FC75A7">
        <w:rPr>
          <w:spacing w:val="2"/>
          <w:sz w:val="24"/>
          <w:szCs w:val="24"/>
        </w:rPr>
        <w:t>o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>s 56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mplo</w:t>
      </w:r>
      <w:r w:rsidRPr="00FC75A7">
        <w:rPr>
          <w:spacing w:val="-5"/>
          <w:sz w:val="24"/>
          <w:szCs w:val="24"/>
        </w:rPr>
        <w:t>y</w:t>
      </w:r>
      <w:r w:rsidRPr="00FC75A7">
        <w:rPr>
          <w:spacing w:val="1"/>
          <w:sz w:val="24"/>
          <w:szCs w:val="24"/>
        </w:rPr>
        <w:t>ee</w:t>
      </w:r>
      <w:r w:rsidRPr="00FC75A7">
        <w:rPr>
          <w:sz w:val="24"/>
          <w:szCs w:val="24"/>
        </w:rPr>
        <w:t>s.</w:t>
      </w:r>
    </w:p>
    <w:p w14:paraId="01F0E0A6" w14:textId="77777777" w:rsidR="0009075D" w:rsidRPr="00FC75A7" w:rsidRDefault="00733842">
      <w:pPr>
        <w:spacing w:line="260" w:lineRule="exact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He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would like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to t</w:t>
      </w:r>
      <w:r w:rsidRPr="00FC75A7">
        <w:rPr>
          <w:spacing w:val="-1"/>
          <w:sz w:val="24"/>
          <w:szCs w:val="24"/>
        </w:rPr>
        <w:t>rac</w:t>
      </w:r>
      <w:r w:rsidRPr="00FC75A7">
        <w:rPr>
          <w:sz w:val="24"/>
          <w:szCs w:val="24"/>
        </w:rPr>
        <w:t>k t</w:t>
      </w:r>
      <w:r w:rsidRPr="00FC75A7">
        <w:rPr>
          <w:spacing w:val="2"/>
          <w:sz w:val="24"/>
          <w:szCs w:val="24"/>
        </w:rPr>
        <w:t>h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f</w:t>
      </w:r>
      <w:r w:rsidRPr="00FC75A7">
        <w:rPr>
          <w:sz w:val="24"/>
          <w:szCs w:val="24"/>
        </w:rPr>
        <w:t>ollowing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z w:val="24"/>
          <w:szCs w:val="24"/>
        </w:rPr>
        <w:t>in</w:t>
      </w:r>
      <w:r w:rsidRPr="00FC75A7">
        <w:rPr>
          <w:spacing w:val="-1"/>
          <w:sz w:val="24"/>
          <w:szCs w:val="24"/>
        </w:rPr>
        <w:t>f</w:t>
      </w:r>
      <w:r w:rsidRPr="00FC75A7">
        <w:rPr>
          <w:spacing w:val="2"/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tion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bout 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mpl</w:t>
      </w:r>
      <w:r w:rsidRPr="00FC75A7">
        <w:rPr>
          <w:spacing w:val="2"/>
          <w:sz w:val="24"/>
          <w:szCs w:val="24"/>
        </w:rPr>
        <w:t>o</w:t>
      </w:r>
      <w:r w:rsidRPr="00FC75A7">
        <w:rPr>
          <w:spacing w:val="-5"/>
          <w:sz w:val="24"/>
          <w:szCs w:val="24"/>
        </w:rPr>
        <w:t>y</w:t>
      </w:r>
      <w:r w:rsidRPr="00FC75A7">
        <w:rPr>
          <w:spacing w:val="1"/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s: N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Add</w:t>
      </w:r>
      <w:r w:rsidRPr="00FC75A7">
        <w:rPr>
          <w:spacing w:val="-1"/>
          <w:sz w:val="24"/>
          <w:szCs w:val="24"/>
        </w:rPr>
        <w:t>re</w:t>
      </w:r>
      <w:r w:rsidRPr="00FC75A7">
        <w:rPr>
          <w:sz w:val="24"/>
          <w:szCs w:val="24"/>
        </w:rPr>
        <w:t>ss</w:t>
      </w:r>
    </w:p>
    <w:p w14:paraId="10E6E373" w14:textId="77777777" w:rsidR="0009075D" w:rsidRPr="00FC75A7" w:rsidRDefault="00733842">
      <w:pPr>
        <w:spacing w:line="260" w:lineRule="exact"/>
        <w:ind w:left="820"/>
        <w:rPr>
          <w:sz w:val="24"/>
          <w:szCs w:val="24"/>
        </w:rPr>
      </w:pPr>
      <w:r w:rsidRPr="00FC75A7">
        <w:rPr>
          <w:spacing w:val="-1"/>
          <w:sz w:val="24"/>
          <w:szCs w:val="24"/>
        </w:rPr>
        <w:t>(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ree</w:t>
      </w:r>
      <w:r w:rsidRPr="00FC75A7">
        <w:rPr>
          <w:sz w:val="24"/>
          <w:szCs w:val="24"/>
        </w:rPr>
        <w:t xml:space="preserve">t,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i</w:t>
      </w:r>
      <w:r w:rsidRPr="00FC75A7">
        <w:rPr>
          <w:spacing w:val="3"/>
          <w:sz w:val="24"/>
          <w:szCs w:val="24"/>
        </w:rPr>
        <w:t>t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 xml:space="preserve">, 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3"/>
          <w:sz w:val="24"/>
          <w:szCs w:val="24"/>
        </w:rPr>
        <w:t>Z</w:t>
      </w:r>
      <w:r w:rsidRPr="00FC75A7">
        <w:rPr>
          <w:sz w:val="24"/>
          <w:szCs w:val="24"/>
        </w:rPr>
        <w:t xml:space="preserve">ip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od</w:t>
      </w:r>
      <w:r w:rsidRPr="00FC75A7">
        <w:rPr>
          <w:spacing w:val="-1"/>
          <w:sz w:val="24"/>
          <w:szCs w:val="24"/>
        </w:rPr>
        <w:t>e)</w:t>
      </w:r>
      <w:r w:rsidRPr="00FC75A7">
        <w:rPr>
          <w:sz w:val="24"/>
          <w:szCs w:val="24"/>
        </w:rPr>
        <w:t>, 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pho</w:t>
      </w:r>
      <w:r w:rsidRPr="00FC75A7">
        <w:rPr>
          <w:spacing w:val="2"/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 D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3"/>
          <w:sz w:val="24"/>
          <w:szCs w:val="24"/>
        </w:rPr>
        <w:t>t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of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Hi</w:t>
      </w:r>
      <w:r w:rsidRPr="00FC75A7">
        <w:rPr>
          <w:spacing w:val="-1"/>
          <w:sz w:val="24"/>
          <w:szCs w:val="24"/>
        </w:rPr>
        <w:t>re</w:t>
      </w:r>
      <w:r w:rsidRPr="00FC75A7">
        <w:rPr>
          <w:sz w:val="24"/>
          <w:szCs w:val="24"/>
        </w:rPr>
        <w:t>, Titl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, </w:t>
      </w:r>
      <w:r w:rsidRPr="00FC75A7">
        <w:rPr>
          <w:spacing w:val="1"/>
          <w:sz w:val="24"/>
          <w:szCs w:val="24"/>
        </w:rPr>
        <w:t>S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4"/>
          <w:sz w:val="24"/>
          <w:szCs w:val="24"/>
        </w:rPr>
        <w:t>r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 xml:space="preserve">, 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 xml:space="preserve">kill,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nd </w:t>
      </w:r>
      <w:r w:rsidRPr="00FC75A7">
        <w:rPr>
          <w:spacing w:val="2"/>
          <w:sz w:val="24"/>
          <w:szCs w:val="24"/>
        </w:rPr>
        <w:t>A</w:t>
      </w:r>
      <w:r w:rsidRPr="00FC75A7">
        <w:rPr>
          <w:spacing w:val="-2"/>
          <w:sz w:val="24"/>
          <w:szCs w:val="24"/>
        </w:rPr>
        <w:t>g</w:t>
      </w:r>
      <w:r w:rsidRPr="00FC75A7">
        <w:rPr>
          <w:spacing w:val="-1"/>
          <w:sz w:val="24"/>
          <w:szCs w:val="24"/>
        </w:rPr>
        <w:t>e.</w:t>
      </w:r>
    </w:p>
    <w:p w14:paraId="04B06D87" w14:textId="77777777" w:rsidR="0009075D" w:rsidRPr="00FC75A7" w:rsidRDefault="00733842">
      <w:pPr>
        <w:spacing w:before="1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ac</w:t>
      </w:r>
      <w:r w:rsidRPr="00FC75A7">
        <w:rPr>
          <w:sz w:val="24"/>
          <w:szCs w:val="24"/>
        </w:rPr>
        <w:t xml:space="preserve">h 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mpl</w:t>
      </w:r>
      <w:r w:rsidRPr="00FC75A7">
        <w:rPr>
          <w:spacing w:val="5"/>
          <w:sz w:val="24"/>
          <w:szCs w:val="24"/>
        </w:rPr>
        <w:t>o</w:t>
      </w:r>
      <w:r w:rsidRPr="00FC75A7">
        <w:rPr>
          <w:spacing w:val="-5"/>
          <w:sz w:val="24"/>
          <w:szCs w:val="24"/>
        </w:rPr>
        <w:t>y</w:t>
      </w:r>
      <w:r w:rsidRPr="00FC75A7">
        <w:rPr>
          <w:spacing w:val="1"/>
          <w:sz w:val="24"/>
          <w:szCs w:val="24"/>
        </w:rPr>
        <w:t>e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wo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ks in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one</w:t>
      </w:r>
      <w:r w:rsidRPr="00FC75A7">
        <w:rPr>
          <w:spacing w:val="-1"/>
          <w:sz w:val="24"/>
          <w:szCs w:val="24"/>
        </w:rPr>
        <w:t xml:space="preserve"> a</w:t>
      </w:r>
      <w:r w:rsidRPr="00FC75A7">
        <w:rPr>
          <w:sz w:val="24"/>
          <w:szCs w:val="24"/>
        </w:rPr>
        <w:t>nd on</w:t>
      </w:r>
      <w:r w:rsidRPr="00FC75A7">
        <w:rPr>
          <w:spacing w:val="5"/>
          <w:sz w:val="24"/>
          <w:szCs w:val="24"/>
        </w:rPr>
        <w:t>l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one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b</w:t>
      </w:r>
      <w:r w:rsidRPr="00FC75A7">
        <w:rPr>
          <w:spacing w:val="2"/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h.</w:t>
      </w:r>
    </w:p>
    <w:p w14:paraId="7F6687BD" w14:textId="77777777" w:rsidR="0009075D" w:rsidRPr="00FC75A7" w:rsidRDefault="00733842">
      <w:pPr>
        <w:tabs>
          <w:tab w:val="left" w:pos="820"/>
        </w:tabs>
        <w:spacing w:before="7" w:line="260" w:lineRule="exact"/>
        <w:ind w:left="820" w:right="449" w:hanging="3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>•</w:t>
      </w:r>
      <w:r w:rsidRPr="00FC75A7">
        <w:rPr>
          <w:rFonts w:ascii="Arial" w:eastAsia="Arial" w:hAnsi="Arial" w:cs="Arial"/>
          <w:sz w:val="24"/>
          <w:szCs w:val="24"/>
        </w:rPr>
        <w:tab/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ac</w:t>
      </w:r>
      <w:r w:rsidRPr="00FC75A7">
        <w:rPr>
          <w:sz w:val="24"/>
          <w:szCs w:val="24"/>
        </w:rPr>
        <w:t xml:space="preserve">h 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mpl</w:t>
      </w:r>
      <w:r w:rsidRPr="00FC75A7">
        <w:rPr>
          <w:spacing w:val="5"/>
          <w:sz w:val="24"/>
          <w:szCs w:val="24"/>
        </w:rPr>
        <w:t>o</w:t>
      </w:r>
      <w:r w:rsidRPr="00FC75A7">
        <w:rPr>
          <w:spacing w:val="-5"/>
          <w:sz w:val="24"/>
          <w:szCs w:val="24"/>
        </w:rPr>
        <w:t>y</w:t>
      </w:r>
      <w:r w:rsidRPr="00FC75A7">
        <w:rPr>
          <w:spacing w:val="1"/>
          <w:sz w:val="24"/>
          <w:szCs w:val="24"/>
        </w:rPr>
        <w:t>e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</w:t>
      </w:r>
      <w:r w:rsidRPr="00FC75A7">
        <w:rPr>
          <w:spacing w:val="4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h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2"/>
          <w:sz w:val="24"/>
          <w:szCs w:val="24"/>
        </w:rPr>
        <w:t>v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one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or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mo</w:t>
      </w:r>
      <w:r w:rsidRPr="00FC75A7">
        <w:rPr>
          <w:spacing w:val="2"/>
          <w:sz w:val="24"/>
          <w:szCs w:val="24"/>
        </w:rPr>
        <w:t>r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n</w:t>
      </w:r>
      <w:r w:rsidRPr="00FC75A7">
        <w:rPr>
          <w:spacing w:val="2"/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n</w:t>
      </w:r>
      <w:r w:rsidRPr="00FC75A7">
        <w:rPr>
          <w:spacing w:val="3"/>
          <w:sz w:val="24"/>
          <w:szCs w:val="24"/>
        </w:rPr>
        <w:t>t</w:t>
      </w:r>
      <w:r w:rsidRPr="00FC75A7">
        <w:rPr>
          <w:sz w:val="24"/>
          <w:szCs w:val="24"/>
        </w:rPr>
        <w:t xml:space="preserve">s. </w:t>
      </w:r>
      <w:r w:rsidRPr="00FC75A7">
        <w:rPr>
          <w:spacing w:val="1"/>
          <w:sz w:val="24"/>
          <w:szCs w:val="24"/>
        </w:rPr>
        <w:t>W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 xml:space="preserve">wish to </w:t>
      </w:r>
      <w:r w:rsidRPr="00FC75A7">
        <w:rPr>
          <w:spacing w:val="-1"/>
          <w:sz w:val="24"/>
          <w:szCs w:val="24"/>
        </w:rPr>
        <w:t>rec</w:t>
      </w:r>
      <w:r w:rsidRPr="00FC75A7">
        <w:rPr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d the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me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of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the 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nd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nt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z w:val="24"/>
          <w:szCs w:val="24"/>
        </w:rPr>
        <w:t>w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ll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 the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ge</w:t>
      </w:r>
      <w:r w:rsidRPr="00FC75A7">
        <w:rPr>
          <w:spacing w:val="-1"/>
          <w:sz w:val="24"/>
          <w:szCs w:val="24"/>
        </w:rPr>
        <w:t xml:space="preserve"> a</w:t>
      </w:r>
      <w:r w:rsidRPr="00FC75A7">
        <w:rPr>
          <w:sz w:val="24"/>
          <w:szCs w:val="24"/>
        </w:rPr>
        <w:t xml:space="preserve">nd </w:t>
      </w:r>
      <w:r w:rsidRPr="00FC75A7">
        <w:rPr>
          <w:spacing w:val="2"/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tionship.</w:t>
      </w:r>
    </w:p>
    <w:p w14:paraId="1B726A9A" w14:textId="77777777" w:rsidR="0009075D" w:rsidRPr="00FC75A7" w:rsidRDefault="00733842">
      <w:pPr>
        <w:spacing w:line="260" w:lineRule="exact"/>
        <w:ind w:left="4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Empl</w:t>
      </w:r>
      <w:r w:rsidRPr="00FC75A7">
        <w:rPr>
          <w:spacing w:val="2"/>
          <w:sz w:val="24"/>
          <w:szCs w:val="24"/>
        </w:rPr>
        <w:t>o</w:t>
      </w:r>
      <w:r w:rsidRPr="00FC75A7">
        <w:rPr>
          <w:spacing w:val="-5"/>
          <w:sz w:val="24"/>
          <w:szCs w:val="24"/>
        </w:rPr>
        <w:t>y</w:t>
      </w:r>
      <w:r w:rsidRPr="00FC75A7">
        <w:rPr>
          <w:spacing w:val="-1"/>
          <w:sz w:val="24"/>
          <w:szCs w:val="24"/>
        </w:rPr>
        <w:t>ee</w:t>
      </w:r>
      <w:r w:rsidRPr="00FC75A7">
        <w:rPr>
          <w:sz w:val="24"/>
          <w:szCs w:val="24"/>
        </w:rPr>
        <w:t>s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ca</w:t>
      </w:r>
      <w:r w:rsidRPr="00FC75A7">
        <w:rPr>
          <w:sz w:val="24"/>
          <w:szCs w:val="24"/>
        </w:rPr>
        <w:t xml:space="preserve">n </w:t>
      </w:r>
      <w:r w:rsidRPr="00FC75A7">
        <w:rPr>
          <w:spacing w:val="2"/>
          <w:sz w:val="24"/>
          <w:szCs w:val="24"/>
        </w:rPr>
        <w:t>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ve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one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z w:val="24"/>
          <w:szCs w:val="24"/>
        </w:rPr>
        <w:t>or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skills.</w:t>
      </w:r>
    </w:p>
    <w:p w14:paraId="0F70630D" w14:textId="77777777" w:rsidR="0009075D" w:rsidRPr="00FC75A7" w:rsidRDefault="0009075D">
      <w:pPr>
        <w:spacing w:before="16" w:line="260" w:lineRule="exact"/>
        <w:rPr>
          <w:sz w:val="26"/>
          <w:szCs w:val="26"/>
        </w:rPr>
      </w:pPr>
    </w:p>
    <w:p w14:paraId="18EB2F7E" w14:textId="5EE8A2CF" w:rsidR="009F0759" w:rsidRPr="00FC75A7" w:rsidRDefault="00733842" w:rsidP="009F0759">
      <w:pPr>
        <w:ind w:left="120" w:right="445"/>
        <w:rPr>
          <w:sz w:val="24"/>
          <w:szCs w:val="24"/>
        </w:rPr>
      </w:pPr>
      <w:r w:rsidRPr="00FC75A7">
        <w:rPr>
          <w:spacing w:val="-2"/>
          <w:sz w:val="24"/>
          <w:szCs w:val="24"/>
        </w:rPr>
        <w:t>B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d upon this in</w:t>
      </w:r>
      <w:r w:rsidRPr="00FC75A7">
        <w:rPr>
          <w:spacing w:val="-1"/>
          <w:sz w:val="24"/>
          <w:szCs w:val="24"/>
        </w:rPr>
        <w:t>f</w:t>
      </w:r>
      <w:r w:rsidRPr="00FC75A7">
        <w:rPr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3"/>
          <w:sz w:val="24"/>
          <w:szCs w:val="24"/>
        </w:rPr>
        <w:t>t</w:t>
      </w:r>
      <w:r w:rsidRPr="00FC75A7">
        <w:rPr>
          <w:sz w:val="24"/>
          <w:szCs w:val="24"/>
        </w:rPr>
        <w:t>ion, d</w:t>
      </w:r>
      <w:r w:rsidRPr="00FC75A7">
        <w:rPr>
          <w:spacing w:val="-1"/>
          <w:sz w:val="24"/>
          <w:szCs w:val="24"/>
        </w:rPr>
        <w:t>ra</w:t>
      </w:r>
      <w:r w:rsidRPr="00FC75A7">
        <w:rPr>
          <w:sz w:val="24"/>
          <w:szCs w:val="24"/>
        </w:rPr>
        <w:t xml:space="preserve">w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n </w:t>
      </w:r>
      <w:r w:rsidRPr="00FC75A7">
        <w:rPr>
          <w:spacing w:val="2"/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-</w:t>
      </w:r>
      <w:r w:rsidRPr="00FC75A7">
        <w:rPr>
          <w:sz w:val="24"/>
          <w:szCs w:val="24"/>
        </w:rPr>
        <w:t>R</w:t>
      </w:r>
      <w:r w:rsidR="002632ED" w:rsidRPr="00FC75A7">
        <w:rPr>
          <w:sz w:val="24"/>
          <w:szCs w:val="24"/>
        </w:rPr>
        <w:t xml:space="preserve"> model using any appropriate software tool</w:t>
      </w:r>
      <w:r w:rsidRPr="00FC75A7">
        <w:rPr>
          <w:sz w:val="24"/>
          <w:szCs w:val="24"/>
        </w:rPr>
        <w:t xml:space="preserve">. </w:t>
      </w:r>
      <w:r w:rsidRPr="00FC75A7">
        <w:rPr>
          <w:spacing w:val="1"/>
          <w:sz w:val="24"/>
          <w:szCs w:val="24"/>
        </w:rPr>
        <w:t>P</w:t>
      </w:r>
      <w:r w:rsidRPr="00FC75A7">
        <w:rPr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ea</w:t>
      </w:r>
      <w:r w:rsidRPr="00FC75A7">
        <w:rPr>
          <w:sz w:val="24"/>
          <w:szCs w:val="24"/>
        </w:rPr>
        <w:t>se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indi</w:t>
      </w:r>
      <w:r w:rsidRPr="00FC75A7">
        <w:rPr>
          <w:spacing w:val="-1"/>
          <w:sz w:val="24"/>
          <w:szCs w:val="24"/>
        </w:rPr>
        <w:t>ca</w:t>
      </w:r>
      <w:r w:rsidRPr="00FC75A7">
        <w:rPr>
          <w:sz w:val="24"/>
          <w:szCs w:val="24"/>
        </w:rPr>
        <w:t>te</w:t>
      </w:r>
      <w:r w:rsidRPr="00FC75A7">
        <w:rPr>
          <w:spacing w:val="-1"/>
          <w:sz w:val="24"/>
          <w:szCs w:val="24"/>
        </w:rPr>
        <w:t xml:space="preserve"> a</w:t>
      </w:r>
      <w:r w:rsidRPr="00FC75A7">
        <w:rPr>
          <w:spacing w:val="5"/>
          <w:sz w:val="24"/>
          <w:szCs w:val="24"/>
        </w:rPr>
        <w:t>n</w:t>
      </w:r>
      <w:r w:rsidRPr="00FC75A7">
        <w:rPr>
          <w:sz w:val="24"/>
          <w:szCs w:val="24"/>
        </w:rPr>
        <w:t>y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ss</w:t>
      </w:r>
      <w:r w:rsidRPr="00FC75A7">
        <w:rPr>
          <w:spacing w:val="2"/>
          <w:sz w:val="24"/>
          <w:szCs w:val="24"/>
        </w:rPr>
        <w:t>u</w:t>
      </w:r>
      <w:r w:rsidRPr="00FC75A7">
        <w:rPr>
          <w:sz w:val="24"/>
          <w:szCs w:val="24"/>
        </w:rPr>
        <w:t>mptions th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pacing w:val="-7"/>
          <w:sz w:val="24"/>
          <w:szCs w:val="24"/>
        </w:rPr>
        <w:t>y</w:t>
      </w:r>
      <w:r w:rsidRPr="00FC75A7">
        <w:rPr>
          <w:sz w:val="24"/>
          <w:szCs w:val="24"/>
        </w:rPr>
        <w:t xml:space="preserve">ou </w:t>
      </w:r>
      <w:r w:rsidRPr="00FC75A7">
        <w:rPr>
          <w:spacing w:val="2"/>
          <w:sz w:val="24"/>
          <w:szCs w:val="24"/>
        </w:rPr>
        <w:t>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ve m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. </w:t>
      </w:r>
      <w:r w:rsidR="002632ED" w:rsidRPr="00FC75A7">
        <w:rPr>
          <w:sz w:val="24"/>
          <w:szCs w:val="24"/>
        </w:rPr>
        <w:t>Finally,</w:t>
      </w:r>
      <w:r w:rsidR="009F0759" w:rsidRPr="00FC75A7">
        <w:rPr>
          <w:sz w:val="24"/>
          <w:szCs w:val="24"/>
        </w:rPr>
        <w:t xml:space="preserve"> impl</w:t>
      </w:r>
      <w:r w:rsidR="009F0759" w:rsidRPr="00FC75A7">
        <w:rPr>
          <w:spacing w:val="-1"/>
          <w:sz w:val="24"/>
          <w:szCs w:val="24"/>
        </w:rPr>
        <w:t>e</w:t>
      </w:r>
      <w:r w:rsidR="009F0759" w:rsidRPr="00FC75A7">
        <w:rPr>
          <w:sz w:val="24"/>
          <w:szCs w:val="24"/>
        </w:rPr>
        <w:t>m</w:t>
      </w:r>
      <w:r w:rsidR="009F0759" w:rsidRPr="00FC75A7">
        <w:rPr>
          <w:spacing w:val="-1"/>
          <w:sz w:val="24"/>
          <w:szCs w:val="24"/>
        </w:rPr>
        <w:t>e</w:t>
      </w:r>
      <w:r w:rsidR="009F0759" w:rsidRPr="00FC75A7">
        <w:rPr>
          <w:sz w:val="24"/>
          <w:szCs w:val="24"/>
        </w:rPr>
        <w:t>nt the</w:t>
      </w:r>
      <w:r w:rsidR="009F0759" w:rsidRPr="00FC75A7">
        <w:rPr>
          <w:spacing w:val="-1"/>
          <w:sz w:val="24"/>
          <w:szCs w:val="24"/>
        </w:rPr>
        <w:t xml:space="preserve"> </w:t>
      </w:r>
      <w:r w:rsidR="009F0759" w:rsidRPr="00FC75A7">
        <w:rPr>
          <w:sz w:val="24"/>
          <w:szCs w:val="24"/>
        </w:rPr>
        <w:t>solution in Mi</w:t>
      </w:r>
      <w:r w:rsidR="009F0759" w:rsidRPr="00FC75A7">
        <w:rPr>
          <w:spacing w:val="-1"/>
          <w:sz w:val="24"/>
          <w:szCs w:val="24"/>
        </w:rPr>
        <w:t>cr</w:t>
      </w:r>
      <w:r w:rsidR="009F0759" w:rsidRPr="00FC75A7">
        <w:rPr>
          <w:sz w:val="24"/>
          <w:szCs w:val="24"/>
        </w:rPr>
        <w:t>oso</w:t>
      </w:r>
      <w:r w:rsidR="009F0759" w:rsidRPr="00FC75A7">
        <w:rPr>
          <w:spacing w:val="-1"/>
          <w:sz w:val="24"/>
          <w:szCs w:val="24"/>
        </w:rPr>
        <w:t>f</w:t>
      </w:r>
      <w:r w:rsidR="009F0759" w:rsidRPr="00FC75A7">
        <w:rPr>
          <w:sz w:val="24"/>
          <w:szCs w:val="24"/>
        </w:rPr>
        <w:t xml:space="preserve">t </w:t>
      </w:r>
      <w:r w:rsidR="009F0759" w:rsidRPr="00FC75A7">
        <w:rPr>
          <w:spacing w:val="-1"/>
          <w:sz w:val="24"/>
          <w:szCs w:val="24"/>
        </w:rPr>
        <w:t>ac</w:t>
      </w:r>
      <w:r w:rsidR="009F0759" w:rsidRPr="00FC75A7">
        <w:rPr>
          <w:spacing w:val="1"/>
          <w:sz w:val="24"/>
          <w:szCs w:val="24"/>
        </w:rPr>
        <w:t>c</w:t>
      </w:r>
      <w:r w:rsidR="009F0759" w:rsidRPr="00FC75A7">
        <w:rPr>
          <w:spacing w:val="-1"/>
          <w:sz w:val="24"/>
          <w:szCs w:val="24"/>
        </w:rPr>
        <w:t>e</w:t>
      </w:r>
      <w:r w:rsidR="009F0759" w:rsidRPr="00FC75A7">
        <w:rPr>
          <w:sz w:val="24"/>
          <w:szCs w:val="24"/>
        </w:rPr>
        <w:t xml:space="preserve">ss with </w:t>
      </w:r>
      <w:r w:rsidR="009F0759" w:rsidRPr="00FC75A7">
        <w:rPr>
          <w:spacing w:val="-1"/>
          <w:sz w:val="24"/>
          <w:szCs w:val="24"/>
        </w:rPr>
        <w:t>a</w:t>
      </w:r>
      <w:r w:rsidR="009F0759" w:rsidRPr="00FC75A7">
        <w:rPr>
          <w:sz w:val="24"/>
          <w:szCs w:val="24"/>
        </w:rPr>
        <w:t xml:space="preserve">ll </w:t>
      </w:r>
      <w:r w:rsidR="009F0759" w:rsidRPr="00FC75A7">
        <w:rPr>
          <w:spacing w:val="-1"/>
          <w:sz w:val="24"/>
          <w:szCs w:val="24"/>
        </w:rPr>
        <w:t>re</w:t>
      </w:r>
      <w:r w:rsidR="009F0759" w:rsidRPr="00FC75A7">
        <w:rPr>
          <w:sz w:val="24"/>
          <w:szCs w:val="24"/>
        </w:rPr>
        <w:t>l</w:t>
      </w:r>
      <w:r w:rsidR="009F0759" w:rsidRPr="00FC75A7">
        <w:rPr>
          <w:spacing w:val="-1"/>
          <w:sz w:val="24"/>
          <w:szCs w:val="24"/>
        </w:rPr>
        <w:t>a</w:t>
      </w:r>
      <w:r w:rsidR="009F0759" w:rsidRPr="00FC75A7">
        <w:rPr>
          <w:sz w:val="24"/>
          <w:szCs w:val="24"/>
        </w:rPr>
        <w:t>tionships du</w:t>
      </w:r>
      <w:r w:rsidR="009F0759" w:rsidRPr="00FC75A7">
        <w:rPr>
          <w:spacing w:val="3"/>
          <w:sz w:val="24"/>
          <w:szCs w:val="24"/>
        </w:rPr>
        <w:t>l</w:t>
      </w:r>
      <w:r w:rsidR="009F0759" w:rsidRPr="00FC75A7">
        <w:rPr>
          <w:sz w:val="24"/>
          <w:szCs w:val="24"/>
        </w:rPr>
        <w:t>y</w:t>
      </w:r>
      <w:r w:rsidR="009F0759" w:rsidRPr="00FC75A7">
        <w:rPr>
          <w:spacing w:val="-5"/>
          <w:sz w:val="24"/>
          <w:szCs w:val="24"/>
        </w:rPr>
        <w:t xml:space="preserve"> </w:t>
      </w:r>
      <w:r w:rsidR="009F0759" w:rsidRPr="00FC75A7">
        <w:rPr>
          <w:spacing w:val="2"/>
          <w:sz w:val="24"/>
          <w:szCs w:val="24"/>
        </w:rPr>
        <w:t>r</w:t>
      </w:r>
      <w:r w:rsidR="009F0759" w:rsidRPr="00FC75A7">
        <w:rPr>
          <w:spacing w:val="-1"/>
          <w:sz w:val="24"/>
          <w:szCs w:val="24"/>
        </w:rPr>
        <w:t>e</w:t>
      </w:r>
      <w:r w:rsidR="009F0759" w:rsidRPr="00FC75A7">
        <w:rPr>
          <w:sz w:val="24"/>
          <w:szCs w:val="24"/>
        </w:rPr>
        <w:t>p</w:t>
      </w:r>
      <w:r w:rsidR="009F0759" w:rsidRPr="00FC75A7">
        <w:rPr>
          <w:spacing w:val="-1"/>
          <w:sz w:val="24"/>
          <w:szCs w:val="24"/>
        </w:rPr>
        <w:t>re</w:t>
      </w:r>
      <w:r w:rsidR="009F0759" w:rsidRPr="00FC75A7">
        <w:rPr>
          <w:spacing w:val="3"/>
          <w:sz w:val="24"/>
          <w:szCs w:val="24"/>
        </w:rPr>
        <w:t>s</w:t>
      </w:r>
      <w:r w:rsidR="009F0759" w:rsidRPr="00FC75A7">
        <w:rPr>
          <w:spacing w:val="-1"/>
          <w:sz w:val="24"/>
          <w:szCs w:val="24"/>
        </w:rPr>
        <w:t>e</w:t>
      </w:r>
      <w:r w:rsidR="009F0759" w:rsidRPr="00FC75A7">
        <w:rPr>
          <w:sz w:val="24"/>
          <w:szCs w:val="24"/>
        </w:rPr>
        <w:t>nt</w:t>
      </w:r>
      <w:r w:rsidR="009F0759" w:rsidRPr="00FC75A7">
        <w:rPr>
          <w:spacing w:val="-1"/>
          <w:sz w:val="24"/>
          <w:szCs w:val="24"/>
        </w:rPr>
        <w:t>e</w:t>
      </w:r>
      <w:r w:rsidR="009F0759" w:rsidRPr="00FC75A7">
        <w:rPr>
          <w:sz w:val="24"/>
          <w:szCs w:val="24"/>
        </w:rPr>
        <w:t>d.</w:t>
      </w:r>
    </w:p>
    <w:p w14:paraId="659499AD" w14:textId="501035C2" w:rsidR="0009075D" w:rsidRPr="00FC75A7" w:rsidRDefault="0009075D">
      <w:pPr>
        <w:ind w:left="100" w:right="142"/>
        <w:rPr>
          <w:sz w:val="24"/>
          <w:szCs w:val="24"/>
        </w:rPr>
        <w:sectPr w:rsidR="0009075D" w:rsidRPr="00FC75A7">
          <w:pgSz w:w="12240" w:h="15840"/>
          <w:pgMar w:top="680" w:right="1340" w:bottom="280" w:left="1340" w:header="720" w:footer="720" w:gutter="0"/>
          <w:cols w:space="720"/>
        </w:sectPr>
      </w:pPr>
    </w:p>
    <w:p w14:paraId="10D86548" w14:textId="77777777" w:rsidR="0009075D" w:rsidRPr="00FC75A7" w:rsidRDefault="00733842">
      <w:pPr>
        <w:spacing w:before="76"/>
        <w:ind w:left="3977" w:right="3778"/>
        <w:jc w:val="center"/>
        <w:rPr>
          <w:sz w:val="24"/>
          <w:szCs w:val="24"/>
        </w:rPr>
      </w:pPr>
      <w:r w:rsidRPr="00FC75A7">
        <w:rPr>
          <w:b/>
          <w:sz w:val="24"/>
          <w:szCs w:val="24"/>
        </w:rPr>
        <w:lastRenderedPageBreak/>
        <w:t>Q</w:t>
      </w:r>
      <w:r w:rsidRPr="00FC75A7">
        <w:rPr>
          <w:b/>
          <w:spacing w:val="1"/>
          <w:sz w:val="24"/>
          <w:szCs w:val="24"/>
        </w:rPr>
        <w:t>u</w:t>
      </w:r>
      <w:r w:rsidRPr="00FC75A7">
        <w:rPr>
          <w:b/>
          <w:spacing w:val="-1"/>
          <w:sz w:val="24"/>
          <w:szCs w:val="24"/>
        </w:rPr>
        <w:t>e</w:t>
      </w:r>
      <w:r w:rsidRPr="00FC75A7">
        <w:rPr>
          <w:b/>
          <w:sz w:val="24"/>
          <w:szCs w:val="24"/>
        </w:rPr>
        <w:t>s</w:t>
      </w:r>
      <w:r w:rsidRPr="00FC75A7">
        <w:rPr>
          <w:b/>
          <w:spacing w:val="-1"/>
          <w:sz w:val="24"/>
          <w:szCs w:val="24"/>
        </w:rPr>
        <w:t>t</w:t>
      </w:r>
      <w:r w:rsidRPr="00FC75A7">
        <w:rPr>
          <w:b/>
          <w:sz w:val="24"/>
          <w:szCs w:val="24"/>
        </w:rPr>
        <w:t>ion</w:t>
      </w:r>
      <w:r w:rsidRPr="00FC75A7">
        <w:rPr>
          <w:b/>
          <w:spacing w:val="1"/>
          <w:sz w:val="24"/>
          <w:szCs w:val="24"/>
        </w:rPr>
        <w:t xml:space="preserve"> T</w:t>
      </w:r>
      <w:r w:rsidRPr="00FC75A7">
        <w:rPr>
          <w:b/>
          <w:sz w:val="24"/>
          <w:szCs w:val="24"/>
        </w:rPr>
        <w:t>WO</w:t>
      </w:r>
    </w:p>
    <w:p w14:paraId="58B2300E" w14:textId="77777777" w:rsidR="0009075D" w:rsidRPr="00FC75A7" w:rsidRDefault="00733842">
      <w:pPr>
        <w:spacing w:line="260" w:lineRule="exact"/>
        <w:ind w:left="120"/>
        <w:rPr>
          <w:sz w:val="24"/>
          <w:szCs w:val="24"/>
        </w:rPr>
      </w:pPr>
      <w:r w:rsidRPr="00FC75A7">
        <w:rPr>
          <w:sz w:val="24"/>
          <w:szCs w:val="24"/>
        </w:rPr>
        <w:t>Our</w:t>
      </w:r>
      <w:r w:rsidRPr="00FC75A7">
        <w:rPr>
          <w:spacing w:val="-1"/>
          <w:sz w:val="24"/>
          <w:szCs w:val="24"/>
        </w:rPr>
        <w:t xml:space="preserve"> fr</w:t>
      </w:r>
      <w:r w:rsidRPr="00FC75A7">
        <w:rPr>
          <w:sz w:val="24"/>
          <w:szCs w:val="24"/>
        </w:rPr>
        <w:t>i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nd </w:t>
      </w:r>
      <w:r w:rsidRPr="00FC75A7">
        <w:rPr>
          <w:spacing w:val="1"/>
          <w:sz w:val="24"/>
          <w:szCs w:val="24"/>
        </w:rPr>
        <w:t>W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</w:t>
      </w:r>
      <w:r w:rsidRPr="00FC75A7">
        <w:rPr>
          <w:spacing w:val="5"/>
          <w:sz w:val="24"/>
          <w:szCs w:val="24"/>
        </w:rPr>
        <w:t>l</w:t>
      </w:r>
      <w:r w:rsidRPr="00FC75A7">
        <w:rPr>
          <w:sz w:val="24"/>
          <w:szCs w:val="24"/>
        </w:rPr>
        <w:t>y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pacing w:val="-3"/>
          <w:sz w:val="24"/>
          <w:szCs w:val="24"/>
        </w:rPr>
        <w:t>L</w:t>
      </w:r>
      <w:r w:rsidRPr="00FC75A7">
        <w:rPr>
          <w:sz w:val="24"/>
          <w:szCs w:val="24"/>
        </w:rPr>
        <w:t>os G</w:t>
      </w:r>
      <w:r w:rsidRPr="00FC75A7">
        <w:rPr>
          <w:spacing w:val="1"/>
          <w:sz w:val="24"/>
          <w:szCs w:val="24"/>
        </w:rPr>
        <w:t>a</w:t>
      </w:r>
      <w:r w:rsidRPr="00FC75A7">
        <w:rPr>
          <w:sz w:val="24"/>
          <w:szCs w:val="24"/>
        </w:rPr>
        <w:t xml:space="preserve">tos, </w:t>
      </w:r>
      <w:r w:rsidRPr="00FC75A7">
        <w:rPr>
          <w:spacing w:val="-1"/>
          <w:sz w:val="24"/>
          <w:szCs w:val="24"/>
        </w:rPr>
        <w:t>rea</w:t>
      </w:r>
      <w:r w:rsidRPr="00FC75A7">
        <w:rPr>
          <w:sz w:val="24"/>
          <w:szCs w:val="24"/>
        </w:rPr>
        <w:t>li</w:t>
      </w:r>
      <w:r w:rsidRPr="00FC75A7">
        <w:rPr>
          <w:spacing w:val="1"/>
          <w:sz w:val="24"/>
          <w:szCs w:val="24"/>
        </w:rPr>
        <w:t>z</w:t>
      </w:r>
      <w:r w:rsidRPr="00FC75A7">
        <w:rPr>
          <w:sz w:val="24"/>
          <w:szCs w:val="24"/>
        </w:rPr>
        <w:t>ing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z w:val="24"/>
          <w:szCs w:val="24"/>
        </w:rPr>
        <w:t>th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 his w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3"/>
          <w:sz w:val="24"/>
          <w:szCs w:val="24"/>
        </w:rPr>
        <w:t>l</w:t>
      </w:r>
      <w:r w:rsidRPr="00FC75A7">
        <w:rPr>
          <w:sz w:val="24"/>
          <w:szCs w:val="24"/>
        </w:rPr>
        <w:t xml:space="preserve">l 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ov</w:t>
      </w:r>
      <w:r w:rsidRPr="00FC75A7">
        <w:rPr>
          <w:spacing w:val="-1"/>
          <w:sz w:val="24"/>
          <w:szCs w:val="24"/>
        </w:rPr>
        <w:t>er</w:t>
      </w:r>
      <w:r w:rsidRPr="00FC75A7">
        <w:rPr>
          <w:sz w:val="24"/>
          <w:szCs w:val="24"/>
        </w:rPr>
        <w:t>i</w:t>
      </w:r>
      <w:r w:rsidRPr="00FC75A7">
        <w:rPr>
          <w:spacing w:val="2"/>
          <w:sz w:val="24"/>
          <w:szCs w:val="24"/>
        </w:rPr>
        <w:t>n</w:t>
      </w:r>
      <w:r w:rsidRPr="00FC75A7">
        <w:rPr>
          <w:sz w:val="24"/>
          <w:szCs w:val="24"/>
        </w:rPr>
        <w:t>g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z w:val="24"/>
          <w:szCs w:val="24"/>
        </w:rPr>
        <w:t>busin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ss 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d a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fe</w:t>
      </w:r>
      <w:r w:rsidRPr="00FC75A7">
        <w:rPr>
          <w:sz w:val="24"/>
          <w:szCs w:val="24"/>
        </w:rPr>
        <w:t>w w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inkl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 in it,</w:t>
      </w:r>
    </w:p>
    <w:p w14:paraId="46EA6C11" w14:textId="77777777" w:rsidR="0009075D" w:rsidRPr="00FC75A7" w:rsidRDefault="00733842">
      <w:pPr>
        <w:ind w:left="120" w:right="66"/>
        <w:rPr>
          <w:sz w:val="24"/>
          <w:szCs w:val="24"/>
        </w:rPr>
      </w:pPr>
      <w:r w:rsidRPr="00FC75A7">
        <w:rPr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ec</w:t>
      </w:r>
      <w:r w:rsidRPr="00FC75A7">
        <w:rPr>
          <w:sz w:val="24"/>
          <w:szCs w:val="24"/>
        </w:rPr>
        <w:t>id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d to pu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sue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z w:val="24"/>
          <w:szCs w:val="24"/>
        </w:rPr>
        <w:t>a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w </w:t>
      </w:r>
      <w:r w:rsidRPr="00FC75A7">
        <w:rPr>
          <w:spacing w:val="2"/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g</w:t>
      </w:r>
      <w:r w:rsidRPr="00FC75A7">
        <w:rPr>
          <w:spacing w:val="-1"/>
          <w:sz w:val="24"/>
          <w:szCs w:val="24"/>
        </w:rPr>
        <w:t>re</w:t>
      </w:r>
      <w:r w:rsidRPr="00FC75A7">
        <w:rPr>
          <w:sz w:val="24"/>
          <w:szCs w:val="24"/>
        </w:rPr>
        <w:t>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 ni</w:t>
      </w:r>
      <w:r w:rsidRPr="00FC75A7">
        <w:rPr>
          <w:spacing w:val="-2"/>
          <w:sz w:val="24"/>
          <w:szCs w:val="24"/>
        </w:rPr>
        <w:t>g</w:t>
      </w:r>
      <w:r w:rsidRPr="00FC75A7">
        <w:rPr>
          <w:sz w:val="24"/>
          <w:szCs w:val="24"/>
        </w:rPr>
        <w:t xml:space="preserve">ht. </w:t>
      </w:r>
      <w:r w:rsidRPr="00FC75A7">
        <w:rPr>
          <w:spacing w:val="2"/>
          <w:sz w:val="24"/>
          <w:szCs w:val="24"/>
        </w:rPr>
        <w:t>A</w:t>
      </w:r>
      <w:r w:rsidRPr="00FC75A7">
        <w:rPr>
          <w:spacing w:val="-1"/>
          <w:sz w:val="24"/>
          <w:szCs w:val="24"/>
        </w:rPr>
        <w:t>f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r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g</w:t>
      </w:r>
      <w:r w:rsidRPr="00FC75A7">
        <w:rPr>
          <w:spacing w:val="-1"/>
          <w:sz w:val="24"/>
          <w:szCs w:val="24"/>
        </w:rPr>
        <w:t>ra</w:t>
      </w:r>
      <w:r w:rsidRPr="00FC75A7">
        <w:rPr>
          <w:spacing w:val="2"/>
          <w:sz w:val="24"/>
          <w:szCs w:val="24"/>
        </w:rPr>
        <w:t>d</w:t>
      </w:r>
      <w:r w:rsidRPr="00FC75A7">
        <w:rPr>
          <w:sz w:val="24"/>
          <w:szCs w:val="24"/>
        </w:rPr>
        <w:t>u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tin</w:t>
      </w:r>
      <w:r w:rsidRPr="00FC75A7">
        <w:rPr>
          <w:spacing w:val="-2"/>
          <w:sz w:val="24"/>
          <w:szCs w:val="24"/>
        </w:rPr>
        <w:t>g</w:t>
      </w:r>
      <w:r w:rsidRPr="00FC75A7">
        <w:rPr>
          <w:sz w:val="24"/>
          <w:szCs w:val="24"/>
        </w:rPr>
        <w:t>, he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2"/>
          <w:sz w:val="24"/>
          <w:szCs w:val="24"/>
        </w:rPr>
        <w:t>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 t</w:t>
      </w:r>
      <w:r w:rsidRPr="00FC75A7">
        <w:rPr>
          <w:spacing w:val="-1"/>
          <w:sz w:val="24"/>
          <w:szCs w:val="24"/>
        </w:rPr>
        <w:t>ea</w:t>
      </w:r>
      <w:r w:rsidRPr="00FC75A7">
        <w:rPr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d up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with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L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>la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 xml:space="preserve">El </w:t>
      </w:r>
      <w:proofErr w:type="spellStart"/>
      <w:r w:rsidRPr="00FC75A7">
        <w:rPr>
          <w:spacing w:val="1"/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à</w:t>
      </w:r>
      <w:r w:rsidRPr="00FC75A7">
        <w:rPr>
          <w:sz w:val="24"/>
          <w:szCs w:val="24"/>
        </w:rPr>
        <w:t>j</w:t>
      </w:r>
      <w:r w:rsidRPr="00FC75A7">
        <w:rPr>
          <w:spacing w:val="-1"/>
          <w:sz w:val="24"/>
          <w:szCs w:val="24"/>
        </w:rPr>
        <w:t>ar</w:t>
      </w:r>
      <w:r w:rsidRPr="00FC75A7">
        <w:rPr>
          <w:sz w:val="24"/>
          <w:szCs w:val="24"/>
        </w:rPr>
        <w:t>o</w:t>
      </w:r>
      <w:proofErr w:type="spellEnd"/>
      <w:r w:rsidRPr="00FC75A7">
        <w:rPr>
          <w:sz w:val="24"/>
          <w:szCs w:val="24"/>
        </w:rPr>
        <w:t xml:space="preserve"> to </w:t>
      </w:r>
      <w:r w:rsidRPr="00FC75A7">
        <w:rPr>
          <w:spacing w:val="-1"/>
          <w:sz w:val="24"/>
          <w:szCs w:val="24"/>
        </w:rPr>
        <w:t>f</w:t>
      </w:r>
      <w:r w:rsidRPr="00FC75A7">
        <w:rPr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 xml:space="preserve">m </w:t>
      </w:r>
      <w:r w:rsidRPr="00FC75A7">
        <w:rPr>
          <w:spacing w:val="1"/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ec</w:t>
      </w:r>
      <w:r w:rsidRPr="00FC75A7">
        <w:rPr>
          <w:sz w:val="24"/>
          <w:szCs w:val="24"/>
        </w:rPr>
        <w:t xml:space="preserve">k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nd </w:t>
      </w:r>
      <w:r w:rsidRPr="00FC75A7">
        <w:rPr>
          <w:spacing w:val="1"/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w, </w:t>
      </w:r>
      <w:r w:rsidRPr="00FC75A7">
        <w:rPr>
          <w:spacing w:val="2"/>
          <w:sz w:val="24"/>
          <w:szCs w:val="24"/>
        </w:rPr>
        <w:t>A</w:t>
      </w:r>
      <w:r w:rsidRPr="00FC75A7">
        <w:rPr>
          <w:sz w:val="24"/>
          <w:szCs w:val="24"/>
        </w:rPr>
        <w:t>tto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n</w:t>
      </w:r>
      <w:r w:rsidRPr="00FC75A7">
        <w:rPr>
          <w:spacing w:val="1"/>
          <w:sz w:val="24"/>
          <w:szCs w:val="24"/>
        </w:rPr>
        <w:t>e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>s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pacing w:val="-3"/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w. </w:t>
      </w:r>
      <w:r w:rsidRPr="00FC75A7">
        <w:rPr>
          <w:spacing w:val="1"/>
          <w:sz w:val="24"/>
          <w:szCs w:val="24"/>
        </w:rPr>
        <w:t>W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</w:t>
      </w:r>
      <w:r w:rsidRPr="00FC75A7">
        <w:rPr>
          <w:spacing w:val="3"/>
          <w:sz w:val="24"/>
          <w:szCs w:val="24"/>
        </w:rPr>
        <w:t>l</w:t>
      </w:r>
      <w:r w:rsidRPr="00FC75A7">
        <w:rPr>
          <w:sz w:val="24"/>
          <w:szCs w:val="24"/>
        </w:rPr>
        <w:t>y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a</w:t>
      </w:r>
      <w:r w:rsidRPr="00FC75A7">
        <w:rPr>
          <w:sz w:val="24"/>
          <w:szCs w:val="24"/>
        </w:rPr>
        <w:t>nd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L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>la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2"/>
          <w:sz w:val="24"/>
          <w:szCs w:val="24"/>
        </w:rPr>
        <w:t>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ve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hi</w:t>
      </w:r>
      <w:r w:rsidRPr="00FC75A7">
        <w:rPr>
          <w:spacing w:val="2"/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d</w:t>
      </w:r>
      <w:r w:rsidRPr="00FC75A7">
        <w:rPr>
          <w:spacing w:val="5"/>
          <w:sz w:val="24"/>
          <w:szCs w:val="24"/>
        </w:rPr>
        <w:t xml:space="preserve"> 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>ou to 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si</w:t>
      </w:r>
      <w:r w:rsidRPr="00FC75A7">
        <w:rPr>
          <w:spacing w:val="-2"/>
          <w:sz w:val="24"/>
          <w:szCs w:val="24"/>
        </w:rPr>
        <w:t>g</w:t>
      </w:r>
      <w:r w:rsidRPr="00FC75A7">
        <w:rPr>
          <w:sz w:val="24"/>
          <w:szCs w:val="24"/>
        </w:rPr>
        <w:t>n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a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b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3"/>
          <w:sz w:val="24"/>
          <w:szCs w:val="24"/>
        </w:rPr>
        <w:t>s</w:t>
      </w:r>
      <w:r w:rsidRPr="00FC75A7">
        <w:rPr>
          <w:sz w:val="24"/>
          <w:szCs w:val="24"/>
        </w:rPr>
        <w:t xml:space="preserve">e </w:t>
      </w:r>
      <w:r w:rsidRPr="00FC75A7">
        <w:rPr>
          <w:spacing w:val="3"/>
          <w:sz w:val="24"/>
          <w:szCs w:val="24"/>
        </w:rPr>
        <w:t>s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>st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m b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3"/>
          <w:sz w:val="24"/>
          <w:szCs w:val="24"/>
        </w:rPr>
        <w:t>s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d upon the</w:t>
      </w:r>
      <w:r w:rsidRPr="00FC75A7">
        <w:rPr>
          <w:spacing w:val="-1"/>
          <w:sz w:val="24"/>
          <w:szCs w:val="24"/>
        </w:rPr>
        <w:t xml:space="preserve"> f</w:t>
      </w:r>
      <w:r w:rsidRPr="00FC75A7">
        <w:rPr>
          <w:spacing w:val="2"/>
          <w:sz w:val="24"/>
          <w:szCs w:val="24"/>
        </w:rPr>
        <w:t>o</w:t>
      </w:r>
      <w:r w:rsidRPr="00FC75A7">
        <w:rPr>
          <w:sz w:val="24"/>
          <w:szCs w:val="24"/>
        </w:rPr>
        <w:t>llowing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z w:val="24"/>
          <w:szCs w:val="24"/>
        </w:rPr>
        <w:t>s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t of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busin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ss </w:t>
      </w:r>
      <w:r w:rsidRPr="00FC75A7">
        <w:rPr>
          <w:spacing w:val="-1"/>
          <w:sz w:val="24"/>
          <w:szCs w:val="24"/>
        </w:rPr>
        <w:t>r</w:t>
      </w:r>
      <w:r w:rsidRPr="00FC75A7">
        <w:rPr>
          <w:spacing w:val="2"/>
          <w:sz w:val="24"/>
          <w:szCs w:val="24"/>
        </w:rPr>
        <w:t>u</w:t>
      </w:r>
      <w:r w:rsidRPr="00FC75A7">
        <w:rPr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s.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6"/>
          <w:sz w:val="24"/>
          <w:szCs w:val="24"/>
        </w:rPr>
        <w:t>I</w:t>
      </w:r>
      <w:r w:rsidRPr="00FC75A7">
        <w:rPr>
          <w:sz w:val="24"/>
          <w:szCs w:val="24"/>
        </w:rPr>
        <w:t>t is in</w:t>
      </w:r>
      <w:r w:rsidRPr="00FC75A7">
        <w:rPr>
          <w:spacing w:val="5"/>
          <w:sz w:val="24"/>
          <w:szCs w:val="24"/>
        </w:rPr>
        <w:t xml:space="preserve"> 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>our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b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st int</w:t>
      </w:r>
      <w:r w:rsidRPr="00FC75A7">
        <w:rPr>
          <w:spacing w:val="-1"/>
          <w:sz w:val="24"/>
          <w:szCs w:val="24"/>
        </w:rPr>
        <w:t>e</w:t>
      </w:r>
      <w:r w:rsidRPr="00FC75A7">
        <w:rPr>
          <w:spacing w:val="2"/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st to p</w:t>
      </w:r>
      <w:r w:rsidRPr="00FC75A7">
        <w:rPr>
          <w:spacing w:val="-1"/>
          <w:sz w:val="24"/>
          <w:szCs w:val="24"/>
        </w:rPr>
        <w:t>erf</w:t>
      </w:r>
      <w:r w:rsidRPr="00FC75A7">
        <w:rPr>
          <w:sz w:val="24"/>
          <w:szCs w:val="24"/>
        </w:rPr>
        <w:t>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m a tho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ou</w:t>
      </w:r>
      <w:r w:rsidRPr="00FC75A7">
        <w:rPr>
          <w:spacing w:val="-2"/>
          <w:sz w:val="24"/>
          <w:szCs w:val="24"/>
        </w:rPr>
        <w:t>g</w:t>
      </w:r>
      <w:r w:rsidRPr="00FC75A7">
        <w:rPr>
          <w:sz w:val="24"/>
          <w:szCs w:val="24"/>
        </w:rPr>
        <w:t>h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5"/>
          <w:sz w:val="24"/>
          <w:szCs w:val="24"/>
        </w:rPr>
        <w:t>l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 xml:space="preserve">sis, to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void n</w:t>
      </w:r>
      <w:r w:rsidRPr="00FC75A7">
        <w:rPr>
          <w:spacing w:val="-1"/>
          <w:sz w:val="24"/>
          <w:szCs w:val="24"/>
        </w:rPr>
        <w:t>ee</w:t>
      </w:r>
      <w:r w:rsidRPr="00FC75A7">
        <w:rPr>
          <w:sz w:val="24"/>
          <w:szCs w:val="24"/>
        </w:rPr>
        <w:t>dl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ss liti</w:t>
      </w:r>
      <w:r w:rsidRPr="00FC75A7">
        <w:rPr>
          <w:spacing w:val="-2"/>
          <w:sz w:val="24"/>
          <w:szCs w:val="24"/>
        </w:rPr>
        <w:t>g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tion.</w:t>
      </w:r>
    </w:p>
    <w:p w14:paraId="2A409FFE" w14:textId="77777777" w:rsidR="0009075D" w:rsidRPr="00FC75A7" w:rsidRDefault="00733842">
      <w:pPr>
        <w:ind w:left="120"/>
        <w:rPr>
          <w:sz w:val="24"/>
          <w:szCs w:val="24"/>
        </w:rPr>
      </w:pPr>
      <w:r w:rsidRPr="00FC75A7">
        <w:rPr>
          <w:spacing w:val="1"/>
          <w:sz w:val="24"/>
          <w:szCs w:val="24"/>
        </w:rPr>
        <w:t>P</w:t>
      </w:r>
      <w:r w:rsidRPr="00FC75A7">
        <w:rPr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ea</w:t>
      </w:r>
      <w:r w:rsidRPr="00FC75A7">
        <w:rPr>
          <w:sz w:val="24"/>
          <w:szCs w:val="24"/>
        </w:rPr>
        <w:t>se</w:t>
      </w:r>
      <w:r w:rsidRPr="00FC75A7">
        <w:rPr>
          <w:spacing w:val="-1"/>
          <w:sz w:val="24"/>
          <w:szCs w:val="24"/>
        </w:rPr>
        <w:t xml:space="preserve"> c</w:t>
      </w:r>
      <w:r w:rsidRPr="00FC75A7">
        <w:rPr>
          <w:spacing w:val="2"/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>ea</w:t>
      </w:r>
      <w:r w:rsidRPr="00FC75A7">
        <w:rPr>
          <w:sz w:val="24"/>
          <w:szCs w:val="24"/>
        </w:rPr>
        <w:t>te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 E</w:t>
      </w:r>
      <w:r w:rsidRPr="00FC75A7">
        <w:rPr>
          <w:spacing w:val="1"/>
          <w:sz w:val="24"/>
          <w:szCs w:val="24"/>
        </w:rPr>
        <w:t>R</w:t>
      </w:r>
      <w:r w:rsidRPr="00FC75A7">
        <w:rPr>
          <w:sz w:val="24"/>
          <w:szCs w:val="24"/>
        </w:rPr>
        <w:t>D b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3"/>
          <w:sz w:val="24"/>
          <w:szCs w:val="24"/>
        </w:rPr>
        <w:t>s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d upon the</w:t>
      </w:r>
      <w:r w:rsidRPr="00FC75A7">
        <w:rPr>
          <w:spacing w:val="-1"/>
          <w:sz w:val="24"/>
          <w:szCs w:val="24"/>
        </w:rPr>
        <w:t xml:space="preserve"> f</w:t>
      </w:r>
      <w:r w:rsidRPr="00FC75A7">
        <w:rPr>
          <w:sz w:val="24"/>
          <w:szCs w:val="24"/>
        </w:rPr>
        <w:t>ollowing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pacing w:val="3"/>
          <w:sz w:val="24"/>
          <w:szCs w:val="24"/>
        </w:rPr>
        <w:t>s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t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z w:val="24"/>
          <w:szCs w:val="24"/>
        </w:rPr>
        <w:t>of</w:t>
      </w:r>
      <w:r w:rsidRPr="00FC75A7">
        <w:rPr>
          <w:spacing w:val="-1"/>
          <w:sz w:val="24"/>
          <w:szCs w:val="24"/>
        </w:rPr>
        <w:t xml:space="preserve"> r</w:t>
      </w:r>
      <w:r w:rsidRPr="00FC75A7">
        <w:rPr>
          <w:sz w:val="24"/>
          <w:szCs w:val="24"/>
        </w:rPr>
        <w:t>ul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s:</w:t>
      </w:r>
    </w:p>
    <w:p w14:paraId="0C46A89F" w14:textId="77777777" w:rsidR="0009075D" w:rsidRPr="00FC75A7" w:rsidRDefault="00733842">
      <w:pPr>
        <w:spacing w:before="1"/>
        <w:ind w:left="48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An ATTO</w:t>
      </w:r>
      <w:r w:rsidRPr="00FC75A7">
        <w:rPr>
          <w:spacing w:val="1"/>
          <w:sz w:val="24"/>
          <w:szCs w:val="24"/>
        </w:rPr>
        <w:t>R</w:t>
      </w:r>
      <w:r w:rsidRPr="00FC75A7">
        <w:rPr>
          <w:sz w:val="24"/>
          <w:szCs w:val="24"/>
        </w:rPr>
        <w:t xml:space="preserve">NEY is </w:t>
      </w:r>
      <w:r w:rsidRPr="00FC75A7">
        <w:rPr>
          <w:spacing w:val="-1"/>
          <w:sz w:val="24"/>
          <w:szCs w:val="24"/>
        </w:rPr>
        <w:t>re</w:t>
      </w:r>
      <w:r w:rsidRPr="00FC75A7">
        <w:rPr>
          <w:spacing w:val="3"/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in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d </w:t>
      </w:r>
      <w:r w:rsidRPr="00FC75A7">
        <w:rPr>
          <w:spacing w:val="2"/>
          <w:sz w:val="24"/>
          <w:szCs w:val="24"/>
        </w:rPr>
        <w:t>b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o</w:t>
      </w:r>
      <w:r w:rsidRPr="00FC75A7">
        <w:rPr>
          <w:spacing w:val="2"/>
          <w:sz w:val="24"/>
          <w:szCs w:val="24"/>
        </w:rPr>
        <w:t>n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or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mo</w:t>
      </w:r>
      <w:r w:rsidRPr="00FC75A7">
        <w:rPr>
          <w:spacing w:val="2"/>
          <w:sz w:val="24"/>
          <w:szCs w:val="24"/>
        </w:rPr>
        <w:t>r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3"/>
          <w:sz w:val="24"/>
          <w:szCs w:val="24"/>
        </w:rPr>
        <w:t>C</w:t>
      </w:r>
      <w:r w:rsidRPr="00FC75A7">
        <w:rPr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I</w:t>
      </w:r>
      <w:r w:rsidRPr="00FC75A7">
        <w:rPr>
          <w:sz w:val="24"/>
          <w:szCs w:val="24"/>
        </w:rPr>
        <w:t>ENTS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f</w:t>
      </w:r>
      <w:r w:rsidRPr="00FC75A7">
        <w:rPr>
          <w:sz w:val="24"/>
          <w:szCs w:val="24"/>
        </w:rPr>
        <w:t>or</w:t>
      </w:r>
      <w:r w:rsidRPr="00FC75A7">
        <w:rPr>
          <w:spacing w:val="-1"/>
          <w:sz w:val="24"/>
          <w:szCs w:val="24"/>
        </w:rPr>
        <w:t xml:space="preserve"> e</w:t>
      </w:r>
      <w:r w:rsidRPr="00FC75A7">
        <w:rPr>
          <w:spacing w:val="1"/>
          <w:sz w:val="24"/>
          <w:szCs w:val="24"/>
        </w:rPr>
        <w:t>a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 xml:space="preserve">h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A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E.</w:t>
      </w:r>
    </w:p>
    <w:p w14:paraId="0DBF8AF8" w14:textId="77777777" w:rsidR="0009075D" w:rsidRPr="00FC75A7" w:rsidRDefault="00733842">
      <w:pPr>
        <w:tabs>
          <w:tab w:val="left" w:pos="840"/>
        </w:tabs>
        <w:spacing w:before="3" w:line="260" w:lineRule="exact"/>
        <w:ind w:left="840" w:right="553" w:hanging="3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>•</w:t>
      </w:r>
      <w:r w:rsidRPr="00FC75A7">
        <w:rPr>
          <w:rFonts w:ascii="Arial" w:eastAsia="Arial" w:hAnsi="Arial" w:cs="Arial"/>
          <w:sz w:val="24"/>
          <w:szCs w:val="24"/>
        </w:rPr>
        <w:tab/>
      </w:r>
      <w:r w:rsidRPr="00FC75A7">
        <w:rPr>
          <w:sz w:val="24"/>
          <w:szCs w:val="24"/>
        </w:rPr>
        <w:t>Att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ibut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 of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ATTO</w:t>
      </w:r>
      <w:r w:rsidRPr="00FC75A7">
        <w:rPr>
          <w:spacing w:val="1"/>
          <w:sz w:val="24"/>
          <w:szCs w:val="24"/>
        </w:rPr>
        <w:t>R</w:t>
      </w:r>
      <w:r w:rsidRPr="00FC75A7">
        <w:rPr>
          <w:sz w:val="24"/>
          <w:szCs w:val="24"/>
        </w:rPr>
        <w:t>N</w:t>
      </w:r>
      <w:r w:rsidRPr="00FC75A7">
        <w:rPr>
          <w:spacing w:val="2"/>
          <w:sz w:val="24"/>
          <w:szCs w:val="24"/>
        </w:rPr>
        <w:t>E</w:t>
      </w:r>
      <w:r w:rsidRPr="00FC75A7">
        <w:rPr>
          <w:sz w:val="24"/>
          <w:szCs w:val="24"/>
        </w:rPr>
        <w:t xml:space="preserve">Y </w:t>
      </w:r>
      <w:r w:rsidRPr="00FC75A7">
        <w:rPr>
          <w:spacing w:val="-1"/>
          <w:sz w:val="24"/>
          <w:szCs w:val="24"/>
        </w:rPr>
        <w:t>ar</w:t>
      </w:r>
      <w:r w:rsidRPr="00FC75A7">
        <w:rPr>
          <w:sz w:val="24"/>
          <w:szCs w:val="24"/>
        </w:rPr>
        <w:t>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z w:val="24"/>
          <w:szCs w:val="24"/>
        </w:rPr>
        <w:t>Atto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n</w:t>
      </w:r>
      <w:r w:rsidRPr="00FC75A7">
        <w:rPr>
          <w:spacing w:val="4"/>
          <w:sz w:val="24"/>
          <w:szCs w:val="24"/>
        </w:rPr>
        <w:t>e</w:t>
      </w:r>
      <w:r w:rsidRPr="00FC75A7">
        <w:rPr>
          <w:sz w:val="24"/>
          <w:szCs w:val="24"/>
        </w:rPr>
        <w:t>y</w:t>
      </w:r>
      <w:r w:rsidRPr="00FC75A7">
        <w:rPr>
          <w:spacing w:val="-2"/>
          <w:sz w:val="24"/>
          <w:szCs w:val="24"/>
        </w:rPr>
        <w:t xml:space="preserve"> </w:t>
      </w:r>
      <w:r w:rsidRPr="00FC75A7">
        <w:rPr>
          <w:spacing w:val="-3"/>
          <w:sz w:val="24"/>
          <w:szCs w:val="24"/>
        </w:rPr>
        <w:t>I</w:t>
      </w:r>
      <w:r w:rsidRPr="00FC75A7">
        <w:rPr>
          <w:sz w:val="24"/>
          <w:szCs w:val="24"/>
        </w:rPr>
        <w:t>D,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m</w:t>
      </w:r>
      <w:r w:rsidRPr="00FC75A7">
        <w:rPr>
          <w:spacing w:val="1"/>
          <w:sz w:val="24"/>
          <w:szCs w:val="24"/>
        </w:rPr>
        <w:t>e</w:t>
      </w:r>
      <w:r w:rsidRPr="00FC75A7">
        <w:rPr>
          <w:sz w:val="24"/>
          <w:szCs w:val="24"/>
        </w:rPr>
        <w:t>, Add</w:t>
      </w:r>
      <w:r w:rsidRPr="00FC75A7">
        <w:rPr>
          <w:spacing w:val="-1"/>
          <w:sz w:val="24"/>
          <w:szCs w:val="24"/>
        </w:rPr>
        <w:t>re</w:t>
      </w:r>
      <w:r w:rsidRPr="00FC75A7">
        <w:rPr>
          <w:sz w:val="24"/>
          <w:szCs w:val="24"/>
        </w:rPr>
        <w:t xml:space="preserve">ss,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i</w:t>
      </w:r>
      <w:r w:rsidRPr="00FC75A7">
        <w:rPr>
          <w:spacing w:val="3"/>
          <w:sz w:val="24"/>
          <w:szCs w:val="24"/>
        </w:rPr>
        <w:t>t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 xml:space="preserve">, 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3"/>
          <w:sz w:val="24"/>
          <w:szCs w:val="24"/>
        </w:rPr>
        <w:t>Z</w:t>
      </w:r>
      <w:r w:rsidRPr="00FC75A7">
        <w:rPr>
          <w:spacing w:val="3"/>
          <w:sz w:val="24"/>
          <w:szCs w:val="24"/>
        </w:rPr>
        <w:t>i</w:t>
      </w:r>
      <w:r w:rsidRPr="00FC75A7">
        <w:rPr>
          <w:sz w:val="24"/>
          <w:szCs w:val="24"/>
        </w:rPr>
        <w:t xml:space="preserve">p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od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, 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ec</w:t>
      </w:r>
      <w:r w:rsidRPr="00FC75A7">
        <w:rPr>
          <w:sz w:val="24"/>
          <w:szCs w:val="24"/>
        </w:rPr>
        <w:t>i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l</w:t>
      </w:r>
      <w:r w:rsidRPr="00FC75A7">
        <w:rPr>
          <w:spacing w:val="3"/>
          <w:sz w:val="24"/>
          <w:szCs w:val="24"/>
        </w:rPr>
        <w:t>t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(</w:t>
      </w:r>
      <w:r w:rsidRPr="00FC75A7">
        <w:rPr>
          <w:spacing w:val="3"/>
          <w:sz w:val="24"/>
          <w:szCs w:val="24"/>
        </w:rPr>
        <w:t>m</w:t>
      </w:r>
      <w:r w:rsidRPr="00FC75A7">
        <w:rPr>
          <w:spacing w:val="4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be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mo</w:t>
      </w:r>
      <w:r w:rsidRPr="00FC75A7">
        <w:rPr>
          <w:spacing w:val="2"/>
          <w:sz w:val="24"/>
          <w:szCs w:val="24"/>
        </w:rPr>
        <w:t>r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th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 on</w:t>
      </w:r>
      <w:r w:rsidRPr="00FC75A7">
        <w:rPr>
          <w:spacing w:val="-1"/>
          <w:sz w:val="24"/>
          <w:szCs w:val="24"/>
        </w:rPr>
        <w:t>e)</w:t>
      </w:r>
      <w:r w:rsidRPr="00FC75A7">
        <w:rPr>
          <w:sz w:val="24"/>
          <w:szCs w:val="24"/>
        </w:rPr>
        <w:t xml:space="preserve">,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nd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B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r</w:t>
      </w:r>
      <w:r w:rsidRPr="00FC75A7">
        <w:rPr>
          <w:spacing w:val="-1"/>
          <w:sz w:val="24"/>
          <w:szCs w:val="24"/>
        </w:rPr>
        <w:t xml:space="preserve"> (</w:t>
      </w:r>
      <w:r w:rsidRPr="00FC75A7">
        <w:rPr>
          <w:sz w:val="24"/>
          <w:szCs w:val="24"/>
        </w:rPr>
        <w:t>m</w:t>
      </w:r>
      <w:r w:rsidRPr="00FC75A7">
        <w:rPr>
          <w:spacing w:val="4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pacing w:val="2"/>
          <w:sz w:val="24"/>
          <w:szCs w:val="24"/>
        </w:rPr>
        <w:t>b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th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 on</w:t>
      </w:r>
      <w:r w:rsidRPr="00FC75A7">
        <w:rPr>
          <w:spacing w:val="1"/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)</w:t>
      </w:r>
      <w:r w:rsidRPr="00FC75A7">
        <w:rPr>
          <w:sz w:val="24"/>
          <w:szCs w:val="24"/>
        </w:rPr>
        <w:t>.</w:t>
      </w:r>
    </w:p>
    <w:p w14:paraId="08431035" w14:textId="77777777" w:rsidR="0009075D" w:rsidRPr="00FC75A7" w:rsidRDefault="00733842">
      <w:pPr>
        <w:spacing w:line="260" w:lineRule="exact"/>
        <w:ind w:left="48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 xml:space="preserve">A </w:t>
      </w:r>
      <w:r w:rsidRPr="00FC75A7">
        <w:rPr>
          <w:spacing w:val="3"/>
          <w:sz w:val="24"/>
          <w:szCs w:val="24"/>
        </w:rPr>
        <w:t>C</w:t>
      </w:r>
      <w:r w:rsidRPr="00FC75A7">
        <w:rPr>
          <w:spacing w:val="-3"/>
          <w:sz w:val="24"/>
          <w:szCs w:val="24"/>
        </w:rPr>
        <w:t>LI</w:t>
      </w:r>
      <w:r w:rsidRPr="00FC75A7">
        <w:rPr>
          <w:spacing w:val="2"/>
          <w:sz w:val="24"/>
          <w:szCs w:val="24"/>
        </w:rPr>
        <w:t>E</w:t>
      </w:r>
      <w:r w:rsidRPr="00FC75A7">
        <w:rPr>
          <w:sz w:val="24"/>
          <w:szCs w:val="24"/>
        </w:rPr>
        <w:t>NT m</w:t>
      </w:r>
      <w:r w:rsidRPr="00FC75A7">
        <w:rPr>
          <w:spacing w:val="4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h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2"/>
          <w:sz w:val="24"/>
          <w:szCs w:val="24"/>
        </w:rPr>
        <w:t>v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th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 one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2"/>
          <w:sz w:val="24"/>
          <w:szCs w:val="24"/>
        </w:rPr>
        <w:t>A</w:t>
      </w:r>
      <w:r w:rsidRPr="00FC75A7">
        <w:rPr>
          <w:sz w:val="24"/>
          <w:szCs w:val="24"/>
        </w:rPr>
        <w:t>TTO</w:t>
      </w:r>
      <w:r w:rsidRPr="00FC75A7">
        <w:rPr>
          <w:spacing w:val="1"/>
          <w:sz w:val="24"/>
          <w:szCs w:val="24"/>
        </w:rPr>
        <w:t>R</w:t>
      </w:r>
      <w:r w:rsidRPr="00FC75A7">
        <w:rPr>
          <w:sz w:val="24"/>
          <w:szCs w:val="24"/>
        </w:rPr>
        <w:t>NEY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f</w:t>
      </w:r>
      <w:r w:rsidRPr="00FC75A7">
        <w:rPr>
          <w:sz w:val="24"/>
          <w:szCs w:val="24"/>
        </w:rPr>
        <w:t>or</w:t>
      </w:r>
      <w:r w:rsidRPr="00FC75A7">
        <w:rPr>
          <w:spacing w:val="-1"/>
          <w:sz w:val="24"/>
          <w:szCs w:val="24"/>
        </w:rPr>
        <w:t xml:space="preserve"> e</w:t>
      </w:r>
      <w:r w:rsidRPr="00FC75A7">
        <w:rPr>
          <w:spacing w:val="1"/>
          <w:sz w:val="24"/>
          <w:szCs w:val="24"/>
        </w:rPr>
        <w:t>a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 xml:space="preserve">h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A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E.</w:t>
      </w:r>
    </w:p>
    <w:p w14:paraId="0FD17901" w14:textId="77777777" w:rsidR="0009075D" w:rsidRPr="00FC75A7" w:rsidRDefault="00733842">
      <w:pPr>
        <w:tabs>
          <w:tab w:val="left" w:pos="820"/>
        </w:tabs>
        <w:spacing w:before="3" w:line="260" w:lineRule="exact"/>
        <w:ind w:left="840" w:right="131" w:hanging="36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>•</w:t>
      </w:r>
      <w:r w:rsidRPr="00FC75A7">
        <w:rPr>
          <w:rFonts w:ascii="Arial" w:eastAsia="Arial" w:hAnsi="Arial" w:cs="Arial"/>
          <w:sz w:val="24"/>
          <w:szCs w:val="24"/>
        </w:rPr>
        <w:tab/>
      </w:r>
      <w:r w:rsidRPr="00FC75A7">
        <w:rPr>
          <w:sz w:val="24"/>
          <w:szCs w:val="24"/>
        </w:rPr>
        <w:t>Att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ibut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 of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3"/>
          <w:sz w:val="24"/>
          <w:szCs w:val="24"/>
        </w:rPr>
        <w:t>C</w:t>
      </w:r>
      <w:r w:rsidRPr="00FC75A7">
        <w:rPr>
          <w:spacing w:val="-3"/>
          <w:sz w:val="24"/>
          <w:szCs w:val="24"/>
        </w:rPr>
        <w:t>LI</w:t>
      </w:r>
      <w:r w:rsidRPr="00FC75A7">
        <w:rPr>
          <w:spacing w:val="2"/>
          <w:sz w:val="24"/>
          <w:szCs w:val="24"/>
        </w:rPr>
        <w:t>E</w:t>
      </w:r>
      <w:r w:rsidRPr="00FC75A7">
        <w:rPr>
          <w:sz w:val="24"/>
          <w:szCs w:val="24"/>
        </w:rPr>
        <w:t xml:space="preserve">NT 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2"/>
          <w:sz w:val="24"/>
          <w:szCs w:val="24"/>
        </w:rPr>
        <w:t>r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li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nt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pacing w:val="-6"/>
          <w:sz w:val="24"/>
          <w:szCs w:val="24"/>
        </w:rPr>
        <w:t>I</w:t>
      </w:r>
      <w:r w:rsidRPr="00FC75A7">
        <w:rPr>
          <w:sz w:val="24"/>
          <w:szCs w:val="24"/>
        </w:rPr>
        <w:t>D,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 Ad</w:t>
      </w:r>
      <w:r w:rsidRPr="00FC75A7">
        <w:rPr>
          <w:spacing w:val="2"/>
          <w:sz w:val="24"/>
          <w:szCs w:val="24"/>
        </w:rPr>
        <w:t>dr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ss,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i</w:t>
      </w:r>
      <w:r w:rsidRPr="00FC75A7">
        <w:rPr>
          <w:spacing w:val="3"/>
          <w:sz w:val="24"/>
          <w:szCs w:val="24"/>
        </w:rPr>
        <w:t>t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 xml:space="preserve">, 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3"/>
          <w:sz w:val="24"/>
          <w:szCs w:val="24"/>
        </w:rPr>
        <w:t>Z</w:t>
      </w:r>
      <w:r w:rsidRPr="00FC75A7">
        <w:rPr>
          <w:sz w:val="24"/>
          <w:szCs w:val="24"/>
        </w:rPr>
        <w:t xml:space="preserve">ip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od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 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l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phon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,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nd D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of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2"/>
          <w:sz w:val="24"/>
          <w:szCs w:val="24"/>
        </w:rPr>
        <w:t>B</w:t>
      </w:r>
      <w:r w:rsidRPr="00FC75A7">
        <w:rPr>
          <w:sz w:val="24"/>
          <w:szCs w:val="24"/>
        </w:rPr>
        <w:t>i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th.</w:t>
      </w:r>
    </w:p>
    <w:p w14:paraId="721BD43B" w14:textId="77777777" w:rsidR="0009075D" w:rsidRPr="00FC75A7" w:rsidRDefault="00733842">
      <w:pPr>
        <w:spacing w:line="260" w:lineRule="exact"/>
        <w:ind w:left="48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 xml:space="preserve">A </w:t>
      </w:r>
      <w:r w:rsidRPr="00FC75A7">
        <w:rPr>
          <w:spacing w:val="3"/>
          <w:sz w:val="24"/>
          <w:szCs w:val="24"/>
        </w:rPr>
        <w:t>C</w:t>
      </w:r>
      <w:r w:rsidRPr="00FC75A7">
        <w:rPr>
          <w:spacing w:val="-3"/>
          <w:sz w:val="24"/>
          <w:szCs w:val="24"/>
        </w:rPr>
        <w:t>LI</w:t>
      </w:r>
      <w:r w:rsidRPr="00FC75A7">
        <w:rPr>
          <w:spacing w:val="2"/>
          <w:sz w:val="24"/>
          <w:szCs w:val="24"/>
        </w:rPr>
        <w:t>E</w:t>
      </w:r>
      <w:r w:rsidRPr="00FC75A7">
        <w:rPr>
          <w:sz w:val="24"/>
          <w:szCs w:val="24"/>
        </w:rPr>
        <w:t>NT m</w:t>
      </w:r>
      <w:r w:rsidRPr="00FC75A7">
        <w:rPr>
          <w:spacing w:val="4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h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2"/>
          <w:sz w:val="24"/>
          <w:szCs w:val="24"/>
        </w:rPr>
        <w:t>v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th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 one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A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E.</w:t>
      </w:r>
    </w:p>
    <w:p w14:paraId="30A9D678" w14:textId="77777777" w:rsidR="0009075D" w:rsidRPr="00FC75A7" w:rsidRDefault="00733842">
      <w:pPr>
        <w:spacing w:line="260" w:lineRule="exact"/>
        <w:ind w:left="48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Att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ibut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 of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A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 xml:space="preserve">E </w:t>
      </w:r>
      <w:r w:rsidRPr="00FC75A7">
        <w:rPr>
          <w:spacing w:val="-1"/>
          <w:sz w:val="24"/>
          <w:szCs w:val="24"/>
        </w:rPr>
        <w:t>ar</w:t>
      </w:r>
      <w:r w:rsidRPr="00FC75A7">
        <w:rPr>
          <w:sz w:val="24"/>
          <w:szCs w:val="24"/>
        </w:rPr>
        <w:t>e</w:t>
      </w:r>
      <w:r w:rsidRPr="00FC75A7">
        <w:rPr>
          <w:spacing w:val="1"/>
          <w:sz w:val="24"/>
          <w:szCs w:val="24"/>
        </w:rPr>
        <w:t xml:space="preserve"> C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pacing w:val="-3"/>
          <w:sz w:val="24"/>
          <w:szCs w:val="24"/>
        </w:rPr>
        <w:t>I</w:t>
      </w:r>
      <w:r w:rsidRPr="00FC75A7">
        <w:rPr>
          <w:sz w:val="24"/>
          <w:szCs w:val="24"/>
        </w:rPr>
        <w:t xml:space="preserve">D, </w:t>
      </w:r>
      <w:r w:rsidRPr="00FC75A7">
        <w:rPr>
          <w:spacing w:val="1"/>
          <w:sz w:val="24"/>
          <w:szCs w:val="24"/>
        </w:rPr>
        <w:t>C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z w:val="24"/>
          <w:szCs w:val="24"/>
        </w:rPr>
        <w:t>D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</w:t>
      </w:r>
      <w:r w:rsidRPr="00FC75A7">
        <w:rPr>
          <w:spacing w:val="1"/>
          <w:sz w:val="24"/>
          <w:szCs w:val="24"/>
        </w:rPr>
        <w:t>c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 xml:space="preserve">iption,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nd </w:t>
      </w:r>
      <w:r w:rsidRPr="00FC75A7">
        <w:rPr>
          <w:spacing w:val="1"/>
          <w:sz w:val="24"/>
          <w:szCs w:val="24"/>
        </w:rPr>
        <w:t>C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5"/>
          <w:sz w:val="24"/>
          <w:szCs w:val="24"/>
        </w:rPr>
        <w:t>T</w:t>
      </w:r>
      <w:r w:rsidRPr="00FC75A7">
        <w:rPr>
          <w:spacing w:val="-5"/>
          <w:sz w:val="24"/>
          <w:szCs w:val="24"/>
        </w:rPr>
        <w:t>y</w:t>
      </w:r>
      <w:r w:rsidRPr="00FC75A7">
        <w:rPr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e.</w:t>
      </w:r>
    </w:p>
    <w:p w14:paraId="7E9576F5" w14:textId="77777777" w:rsidR="0009075D" w:rsidRPr="00FC75A7" w:rsidRDefault="00733842">
      <w:pPr>
        <w:spacing w:line="260" w:lineRule="exact"/>
        <w:ind w:left="48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An ATTO</w:t>
      </w:r>
      <w:r w:rsidRPr="00FC75A7">
        <w:rPr>
          <w:spacing w:val="1"/>
          <w:sz w:val="24"/>
          <w:szCs w:val="24"/>
        </w:rPr>
        <w:t>R</w:t>
      </w:r>
      <w:r w:rsidRPr="00FC75A7">
        <w:rPr>
          <w:sz w:val="24"/>
          <w:szCs w:val="24"/>
        </w:rPr>
        <w:t>NEY m</w:t>
      </w:r>
      <w:r w:rsidRPr="00FC75A7">
        <w:rPr>
          <w:spacing w:val="4"/>
          <w:sz w:val="24"/>
          <w:szCs w:val="24"/>
        </w:rPr>
        <w:t>a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pacing w:val="2"/>
          <w:sz w:val="24"/>
          <w:szCs w:val="24"/>
        </w:rPr>
        <w:t>h</w:t>
      </w:r>
      <w:r w:rsidRPr="00FC75A7">
        <w:rPr>
          <w:spacing w:val="1"/>
          <w:sz w:val="24"/>
          <w:szCs w:val="24"/>
        </w:rPr>
        <w:t>a</w:t>
      </w:r>
      <w:r w:rsidRPr="00FC75A7">
        <w:rPr>
          <w:sz w:val="24"/>
          <w:szCs w:val="24"/>
        </w:rPr>
        <w:t>ve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mo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th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 one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A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E.</w:t>
      </w:r>
    </w:p>
    <w:p w14:paraId="47018C24" w14:textId="77777777" w:rsidR="0009075D" w:rsidRPr="00FC75A7" w:rsidRDefault="00733842">
      <w:pPr>
        <w:spacing w:before="1"/>
        <w:ind w:left="48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ac</w:t>
      </w:r>
      <w:r w:rsidRPr="00FC75A7">
        <w:rPr>
          <w:sz w:val="24"/>
          <w:szCs w:val="24"/>
        </w:rPr>
        <w:t xml:space="preserve">h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A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 xml:space="preserve">E is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ssi</w:t>
      </w:r>
      <w:r w:rsidRPr="00FC75A7">
        <w:rPr>
          <w:spacing w:val="-2"/>
          <w:sz w:val="24"/>
          <w:szCs w:val="24"/>
        </w:rPr>
        <w:t>g</w:t>
      </w:r>
      <w:r w:rsidRPr="00FC75A7">
        <w:rPr>
          <w:spacing w:val="2"/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d to one</w:t>
      </w:r>
      <w:r w:rsidRPr="00FC75A7">
        <w:rPr>
          <w:spacing w:val="-1"/>
          <w:sz w:val="24"/>
          <w:szCs w:val="24"/>
        </w:rPr>
        <w:t xml:space="preserve"> a</w:t>
      </w:r>
      <w:r w:rsidRPr="00FC75A7">
        <w:rPr>
          <w:sz w:val="24"/>
          <w:szCs w:val="24"/>
        </w:rPr>
        <w:t>nd on</w:t>
      </w:r>
      <w:r w:rsidRPr="00FC75A7">
        <w:rPr>
          <w:spacing w:val="5"/>
          <w:sz w:val="24"/>
          <w:szCs w:val="24"/>
        </w:rPr>
        <w:t>l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one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O</w:t>
      </w:r>
      <w:r w:rsidRPr="00FC75A7">
        <w:rPr>
          <w:spacing w:val="2"/>
          <w:sz w:val="24"/>
          <w:szCs w:val="24"/>
        </w:rPr>
        <w:t>U</w:t>
      </w:r>
      <w:r w:rsidRPr="00FC75A7">
        <w:rPr>
          <w:spacing w:val="1"/>
          <w:sz w:val="24"/>
          <w:szCs w:val="24"/>
        </w:rPr>
        <w:t>R</w:t>
      </w:r>
      <w:r w:rsidRPr="00FC75A7">
        <w:rPr>
          <w:sz w:val="24"/>
          <w:szCs w:val="24"/>
        </w:rPr>
        <w:t>T.</w:t>
      </w:r>
    </w:p>
    <w:p w14:paraId="216A13BA" w14:textId="77777777" w:rsidR="0009075D" w:rsidRPr="00FC75A7" w:rsidRDefault="00733842">
      <w:pPr>
        <w:spacing w:line="260" w:lineRule="exact"/>
        <w:ind w:left="48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Att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ibut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 of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OU</w:t>
      </w:r>
      <w:r w:rsidRPr="00FC75A7">
        <w:rPr>
          <w:spacing w:val="1"/>
          <w:sz w:val="24"/>
          <w:szCs w:val="24"/>
        </w:rPr>
        <w:t>R</w:t>
      </w:r>
      <w:r w:rsidRPr="00FC75A7">
        <w:rPr>
          <w:sz w:val="24"/>
          <w:szCs w:val="24"/>
        </w:rPr>
        <w:t xml:space="preserve">T </w:t>
      </w:r>
      <w:r w:rsidRPr="00FC75A7">
        <w:rPr>
          <w:spacing w:val="-1"/>
          <w:sz w:val="24"/>
          <w:szCs w:val="24"/>
        </w:rPr>
        <w:t>ar</w:t>
      </w:r>
      <w:r w:rsidRPr="00FC75A7">
        <w:rPr>
          <w:sz w:val="24"/>
          <w:szCs w:val="24"/>
        </w:rPr>
        <w:t>e</w:t>
      </w:r>
      <w:r w:rsidRPr="00FC75A7">
        <w:rPr>
          <w:spacing w:val="1"/>
          <w:sz w:val="24"/>
          <w:szCs w:val="24"/>
        </w:rPr>
        <w:t xml:space="preserve"> C</w:t>
      </w:r>
      <w:r w:rsidRPr="00FC75A7">
        <w:rPr>
          <w:sz w:val="24"/>
          <w:szCs w:val="24"/>
        </w:rPr>
        <w:t>ou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t</w:t>
      </w:r>
      <w:r w:rsidRPr="00FC75A7">
        <w:rPr>
          <w:spacing w:val="3"/>
          <w:sz w:val="24"/>
          <w:szCs w:val="24"/>
        </w:rPr>
        <w:t xml:space="preserve"> </w:t>
      </w:r>
      <w:r w:rsidRPr="00FC75A7">
        <w:rPr>
          <w:spacing w:val="-6"/>
          <w:sz w:val="24"/>
          <w:szCs w:val="24"/>
        </w:rPr>
        <w:t>I</w:t>
      </w:r>
      <w:r w:rsidRPr="00FC75A7">
        <w:rPr>
          <w:sz w:val="24"/>
          <w:szCs w:val="24"/>
        </w:rPr>
        <w:t xml:space="preserve">D,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ou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 xml:space="preserve">t </w:t>
      </w:r>
      <w:r w:rsidRPr="00FC75A7">
        <w:rPr>
          <w:spacing w:val="2"/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i</w:t>
      </w:r>
      <w:r w:rsidRPr="00FC75A7">
        <w:rPr>
          <w:spacing w:val="3"/>
          <w:sz w:val="24"/>
          <w:szCs w:val="24"/>
        </w:rPr>
        <w:t>t</w:t>
      </w:r>
      <w:r w:rsidRPr="00FC75A7">
        <w:rPr>
          <w:spacing w:val="-7"/>
          <w:sz w:val="24"/>
          <w:szCs w:val="24"/>
        </w:rPr>
        <w:t>y</w:t>
      </w:r>
      <w:r w:rsidRPr="00FC75A7">
        <w:rPr>
          <w:sz w:val="24"/>
          <w:szCs w:val="24"/>
        </w:rPr>
        <w:t xml:space="preserve">, </w:t>
      </w:r>
      <w:r w:rsidRPr="00FC75A7">
        <w:rPr>
          <w:spacing w:val="1"/>
          <w:sz w:val="24"/>
          <w:szCs w:val="24"/>
        </w:rPr>
        <w:t>S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,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nd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pacing w:val="-3"/>
          <w:sz w:val="24"/>
          <w:szCs w:val="24"/>
        </w:rPr>
        <w:t>Z</w:t>
      </w:r>
      <w:r w:rsidRPr="00FC75A7">
        <w:rPr>
          <w:sz w:val="24"/>
          <w:szCs w:val="24"/>
        </w:rPr>
        <w:t xml:space="preserve">ip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od</w:t>
      </w:r>
      <w:r w:rsidRPr="00FC75A7">
        <w:rPr>
          <w:spacing w:val="1"/>
          <w:sz w:val="24"/>
          <w:szCs w:val="24"/>
        </w:rPr>
        <w:t>e</w:t>
      </w:r>
      <w:r w:rsidRPr="00FC75A7">
        <w:rPr>
          <w:sz w:val="24"/>
          <w:szCs w:val="24"/>
        </w:rPr>
        <w:t>.</w:t>
      </w:r>
    </w:p>
    <w:p w14:paraId="7D838774" w14:textId="77777777" w:rsidR="0009075D" w:rsidRPr="00FC75A7" w:rsidRDefault="00733842">
      <w:pPr>
        <w:spacing w:before="1"/>
        <w:ind w:left="48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ac</w:t>
      </w:r>
      <w:r w:rsidRPr="00FC75A7">
        <w:rPr>
          <w:sz w:val="24"/>
          <w:szCs w:val="24"/>
        </w:rPr>
        <w:t xml:space="preserve">h </w:t>
      </w:r>
      <w:r w:rsidRPr="00FC75A7">
        <w:rPr>
          <w:spacing w:val="1"/>
          <w:sz w:val="24"/>
          <w:szCs w:val="24"/>
        </w:rPr>
        <w:t>C</w:t>
      </w:r>
      <w:r w:rsidRPr="00FC75A7">
        <w:rPr>
          <w:sz w:val="24"/>
          <w:szCs w:val="24"/>
        </w:rPr>
        <w:t>OU</w:t>
      </w:r>
      <w:r w:rsidRPr="00FC75A7">
        <w:rPr>
          <w:spacing w:val="1"/>
          <w:sz w:val="24"/>
          <w:szCs w:val="24"/>
        </w:rPr>
        <w:t>R</w:t>
      </w:r>
      <w:r w:rsidRPr="00FC75A7">
        <w:rPr>
          <w:sz w:val="24"/>
          <w:szCs w:val="24"/>
        </w:rPr>
        <w:t>T h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 o</w:t>
      </w:r>
      <w:r w:rsidRPr="00FC75A7">
        <w:rPr>
          <w:spacing w:val="2"/>
          <w:sz w:val="24"/>
          <w:szCs w:val="24"/>
        </w:rPr>
        <w:t>n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z w:val="24"/>
          <w:szCs w:val="24"/>
        </w:rPr>
        <w:t>or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mo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3"/>
          <w:sz w:val="24"/>
          <w:szCs w:val="24"/>
        </w:rPr>
        <w:t>J</w:t>
      </w:r>
      <w:r w:rsidRPr="00FC75A7">
        <w:rPr>
          <w:sz w:val="24"/>
          <w:szCs w:val="24"/>
        </w:rPr>
        <w:t>UDGES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ssi</w:t>
      </w:r>
      <w:r w:rsidRPr="00FC75A7">
        <w:rPr>
          <w:spacing w:val="-2"/>
          <w:sz w:val="24"/>
          <w:szCs w:val="24"/>
        </w:rPr>
        <w:t>g</w:t>
      </w:r>
      <w:r w:rsidRPr="00FC75A7">
        <w:rPr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d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>to it.</w:t>
      </w:r>
    </w:p>
    <w:p w14:paraId="39F078E2" w14:textId="77777777" w:rsidR="0009075D" w:rsidRPr="00FC75A7" w:rsidRDefault="00733842">
      <w:pPr>
        <w:spacing w:line="260" w:lineRule="exact"/>
        <w:ind w:left="48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Att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ibut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s of</w:t>
      </w:r>
      <w:r w:rsidRPr="00FC75A7">
        <w:rPr>
          <w:spacing w:val="-1"/>
          <w:sz w:val="24"/>
          <w:szCs w:val="24"/>
        </w:rPr>
        <w:t xml:space="preserve"> </w:t>
      </w:r>
      <w:r w:rsidRPr="00FC75A7">
        <w:rPr>
          <w:spacing w:val="3"/>
          <w:sz w:val="24"/>
          <w:szCs w:val="24"/>
        </w:rPr>
        <w:t>J</w:t>
      </w:r>
      <w:r w:rsidRPr="00FC75A7">
        <w:rPr>
          <w:sz w:val="24"/>
          <w:szCs w:val="24"/>
        </w:rPr>
        <w:t xml:space="preserve">UDGE </w:t>
      </w:r>
      <w:r w:rsidRPr="00FC75A7">
        <w:rPr>
          <w:spacing w:val="-1"/>
          <w:sz w:val="24"/>
          <w:szCs w:val="24"/>
        </w:rPr>
        <w:t>ar</w:t>
      </w:r>
      <w:r w:rsidRPr="00FC75A7">
        <w:rPr>
          <w:sz w:val="24"/>
          <w:szCs w:val="24"/>
        </w:rPr>
        <w:t>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pacing w:val="3"/>
          <w:sz w:val="24"/>
          <w:szCs w:val="24"/>
        </w:rPr>
        <w:t>J</w:t>
      </w:r>
      <w:r w:rsidRPr="00FC75A7">
        <w:rPr>
          <w:sz w:val="24"/>
          <w:szCs w:val="24"/>
        </w:rPr>
        <w:t>ud</w:t>
      </w:r>
      <w:r w:rsidRPr="00FC75A7">
        <w:rPr>
          <w:spacing w:val="-2"/>
          <w:sz w:val="24"/>
          <w:szCs w:val="24"/>
        </w:rPr>
        <w:t>g</w:t>
      </w:r>
      <w:r w:rsidRPr="00FC75A7">
        <w:rPr>
          <w:sz w:val="24"/>
          <w:szCs w:val="24"/>
        </w:rPr>
        <w:t>e</w:t>
      </w:r>
      <w:r w:rsidRPr="00FC75A7">
        <w:rPr>
          <w:spacing w:val="1"/>
          <w:sz w:val="24"/>
          <w:szCs w:val="24"/>
        </w:rPr>
        <w:t xml:space="preserve"> </w:t>
      </w:r>
      <w:r w:rsidRPr="00FC75A7">
        <w:rPr>
          <w:spacing w:val="-3"/>
          <w:sz w:val="24"/>
          <w:szCs w:val="24"/>
        </w:rPr>
        <w:t>I</w:t>
      </w:r>
      <w:r w:rsidRPr="00FC75A7">
        <w:rPr>
          <w:sz w:val="24"/>
          <w:szCs w:val="24"/>
        </w:rPr>
        <w:t>D, N</w:t>
      </w:r>
      <w:r w:rsidRPr="00FC75A7">
        <w:rPr>
          <w:spacing w:val="-1"/>
          <w:sz w:val="24"/>
          <w:szCs w:val="24"/>
        </w:rPr>
        <w:t>a</w:t>
      </w:r>
      <w:r w:rsidRPr="00FC75A7">
        <w:rPr>
          <w:spacing w:val="3"/>
          <w:sz w:val="24"/>
          <w:szCs w:val="24"/>
        </w:rPr>
        <w:t>m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 xml:space="preserve">,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 xml:space="preserve">nd </w:t>
      </w:r>
      <w:r w:rsidRPr="00FC75A7">
        <w:rPr>
          <w:spacing w:val="2"/>
          <w:sz w:val="24"/>
          <w:szCs w:val="24"/>
        </w:rPr>
        <w:t>Y</w:t>
      </w:r>
      <w:r w:rsidRPr="00FC75A7">
        <w:rPr>
          <w:spacing w:val="1"/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ar</w:t>
      </w:r>
      <w:r w:rsidRPr="00FC75A7">
        <w:rPr>
          <w:sz w:val="24"/>
          <w:szCs w:val="24"/>
        </w:rPr>
        <w:t>s</w:t>
      </w:r>
      <w:r w:rsidRPr="00FC75A7">
        <w:rPr>
          <w:spacing w:val="3"/>
          <w:sz w:val="24"/>
          <w:szCs w:val="24"/>
        </w:rPr>
        <w:t xml:space="preserve"> </w:t>
      </w:r>
      <w:proofErr w:type="gramStart"/>
      <w:r w:rsidRPr="00FC75A7">
        <w:rPr>
          <w:spacing w:val="-3"/>
          <w:sz w:val="24"/>
          <w:szCs w:val="24"/>
        </w:rPr>
        <w:t>I</w:t>
      </w:r>
      <w:r w:rsidRPr="00FC75A7">
        <w:rPr>
          <w:sz w:val="24"/>
          <w:szCs w:val="24"/>
        </w:rPr>
        <w:t>n</w:t>
      </w:r>
      <w:proofErr w:type="gramEnd"/>
      <w:r w:rsidRPr="00FC75A7">
        <w:rPr>
          <w:sz w:val="24"/>
          <w:szCs w:val="24"/>
        </w:rPr>
        <w:t xml:space="preserve"> </w:t>
      </w:r>
      <w:r w:rsidRPr="00FC75A7">
        <w:rPr>
          <w:spacing w:val="1"/>
          <w:sz w:val="24"/>
          <w:szCs w:val="24"/>
        </w:rPr>
        <w:t>P</w:t>
      </w:r>
      <w:r w:rsidRPr="00FC75A7">
        <w:rPr>
          <w:spacing w:val="-1"/>
          <w:sz w:val="24"/>
          <w:szCs w:val="24"/>
        </w:rPr>
        <w:t>r</w:t>
      </w:r>
      <w:r w:rsidRPr="00FC75A7">
        <w:rPr>
          <w:spacing w:val="1"/>
          <w:sz w:val="24"/>
          <w:szCs w:val="24"/>
        </w:rPr>
        <w:t>a</w:t>
      </w:r>
      <w:r w:rsidRPr="00FC75A7">
        <w:rPr>
          <w:spacing w:val="-1"/>
          <w:sz w:val="24"/>
          <w:szCs w:val="24"/>
        </w:rPr>
        <w:t>c</w:t>
      </w:r>
      <w:r w:rsidRPr="00FC75A7">
        <w:rPr>
          <w:sz w:val="24"/>
          <w:szCs w:val="24"/>
        </w:rPr>
        <w:t>ti</w:t>
      </w:r>
      <w:r w:rsidRPr="00FC75A7">
        <w:rPr>
          <w:spacing w:val="-1"/>
          <w:sz w:val="24"/>
          <w:szCs w:val="24"/>
        </w:rPr>
        <w:t>ce.</w:t>
      </w:r>
    </w:p>
    <w:p w14:paraId="595A46CC" w14:textId="77777777" w:rsidR="0009075D" w:rsidRPr="00FC75A7" w:rsidRDefault="00733842">
      <w:pPr>
        <w:spacing w:before="1"/>
        <w:ind w:left="480"/>
        <w:rPr>
          <w:sz w:val="24"/>
          <w:szCs w:val="24"/>
        </w:rPr>
      </w:pPr>
      <w:r w:rsidRPr="00FC75A7">
        <w:rPr>
          <w:rFonts w:ascii="Arial" w:eastAsia="Arial" w:hAnsi="Arial" w:cs="Arial"/>
          <w:sz w:val="24"/>
          <w:szCs w:val="24"/>
        </w:rPr>
        <w:t xml:space="preserve">•   </w:t>
      </w:r>
      <w:r w:rsidRPr="00FC75A7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FC75A7">
        <w:rPr>
          <w:sz w:val="24"/>
          <w:szCs w:val="24"/>
        </w:rPr>
        <w:t>E</w:t>
      </w:r>
      <w:r w:rsidRPr="00FC75A7">
        <w:rPr>
          <w:spacing w:val="-1"/>
          <w:sz w:val="24"/>
          <w:szCs w:val="24"/>
        </w:rPr>
        <w:t>ac</w:t>
      </w:r>
      <w:r w:rsidRPr="00FC75A7">
        <w:rPr>
          <w:sz w:val="24"/>
          <w:szCs w:val="24"/>
        </w:rPr>
        <w:t xml:space="preserve">h </w:t>
      </w:r>
      <w:r w:rsidRPr="00FC75A7">
        <w:rPr>
          <w:spacing w:val="3"/>
          <w:sz w:val="24"/>
          <w:szCs w:val="24"/>
        </w:rPr>
        <w:t>J</w:t>
      </w:r>
      <w:r w:rsidRPr="00FC75A7">
        <w:rPr>
          <w:sz w:val="24"/>
          <w:szCs w:val="24"/>
        </w:rPr>
        <w:t xml:space="preserve">UDGE is </w:t>
      </w:r>
      <w:r w:rsidRPr="00FC75A7">
        <w:rPr>
          <w:spacing w:val="-1"/>
          <w:sz w:val="24"/>
          <w:szCs w:val="24"/>
        </w:rPr>
        <w:t>a</w:t>
      </w:r>
      <w:r w:rsidRPr="00FC75A7">
        <w:rPr>
          <w:sz w:val="24"/>
          <w:szCs w:val="24"/>
        </w:rPr>
        <w:t>ssi</w:t>
      </w:r>
      <w:r w:rsidRPr="00FC75A7">
        <w:rPr>
          <w:spacing w:val="-2"/>
          <w:sz w:val="24"/>
          <w:szCs w:val="24"/>
        </w:rPr>
        <w:t>g</w:t>
      </w:r>
      <w:r w:rsidRPr="00FC75A7">
        <w:rPr>
          <w:spacing w:val="2"/>
          <w:sz w:val="24"/>
          <w:szCs w:val="24"/>
        </w:rPr>
        <w:t>n</w:t>
      </w:r>
      <w:r w:rsidRPr="00FC75A7">
        <w:rPr>
          <w:spacing w:val="-1"/>
          <w:sz w:val="24"/>
          <w:szCs w:val="24"/>
        </w:rPr>
        <w:t>e</w:t>
      </w:r>
      <w:r w:rsidRPr="00FC75A7">
        <w:rPr>
          <w:sz w:val="24"/>
          <w:szCs w:val="24"/>
        </w:rPr>
        <w:t>d</w:t>
      </w:r>
      <w:r w:rsidRPr="00FC75A7">
        <w:rPr>
          <w:spacing w:val="2"/>
          <w:sz w:val="24"/>
          <w:szCs w:val="24"/>
        </w:rPr>
        <w:t xml:space="preserve"> </w:t>
      </w:r>
      <w:r w:rsidRPr="00FC75A7">
        <w:rPr>
          <w:sz w:val="24"/>
          <w:szCs w:val="24"/>
        </w:rPr>
        <w:t xml:space="preserve">to </w:t>
      </w:r>
      <w:r w:rsidRPr="00FC75A7">
        <w:rPr>
          <w:spacing w:val="-1"/>
          <w:sz w:val="24"/>
          <w:szCs w:val="24"/>
        </w:rPr>
        <w:t>e</w:t>
      </w:r>
      <w:r w:rsidRPr="00FC75A7">
        <w:rPr>
          <w:spacing w:val="2"/>
          <w:sz w:val="24"/>
          <w:szCs w:val="24"/>
        </w:rPr>
        <w:t>x</w:t>
      </w:r>
      <w:r w:rsidRPr="00FC75A7">
        <w:rPr>
          <w:spacing w:val="-1"/>
          <w:sz w:val="24"/>
          <w:szCs w:val="24"/>
        </w:rPr>
        <w:t>ac</w:t>
      </w:r>
      <w:r w:rsidRPr="00FC75A7">
        <w:rPr>
          <w:sz w:val="24"/>
          <w:szCs w:val="24"/>
        </w:rPr>
        <w:t>t</w:t>
      </w:r>
      <w:r w:rsidRPr="00FC75A7">
        <w:rPr>
          <w:spacing w:val="3"/>
          <w:sz w:val="24"/>
          <w:szCs w:val="24"/>
        </w:rPr>
        <w:t>l</w:t>
      </w:r>
      <w:r w:rsidRPr="00FC75A7">
        <w:rPr>
          <w:sz w:val="24"/>
          <w:szCs w:val="24"/>
        </w:rPr>
        <w:t>y</w:t>
      </w:r>
      <w:r w:rsidRPr="00FC75A7">
        <w:rPr>
          <w:spacing w:val="-5"/>
          <w:sz w:val="24"/>
          <w:szCs w:val="24"/>
        </w:rPr>
        <w:t xml:space="preserve"> </w:t>
      </w:r>
      <w:r w:rsidRPr="00FC75A7">
        <w:rPr>
          <w:sz w:val="24"/>
          <w:szCs w:val="24"/>
        </w:rPr>
        <w:t>one</w:t>
      </w:r>
      <w:r w:rsidRPr="00FC75A7">
        <w:rPr>
          <w:spacing w:val="-1"/>
          <w:sz w:val="24"/>
          <w:szCs w:val="24"/>
        </w:rPr>
        <w:t xml:space="preserve"> c</w:t>
      </w:r>
      <w:r w:rsidRPr="00FC75A7">
        <w:rPr>
          <w:sz w:val="24"/>
          <w:szCs w:val="24"/>
        </w:rPr>
        <w:t>o</w:t>
      </w:r>
      <w:r w:rsidRPr="00FC75A7">
        <w:rPr>
          <w:spacing w:val="2"/>
          <w:sz w:val="24"/>
          <w:szCs w:val="24"/>
        </w:rPr>
        <w:t>u</w:t>
      </w:r>
      <w:r w:rsidRPr="00FC75A7">
        <w:rPr>
          <w:spacing w:val="-1"/>
          <w:sz w:val="24"/>
          <w:szCs w:val="24"/>
        </w:rPr>
        <w:t>r</w:t>
      </w:r>
      <w:r w:rsidRPr="00FC75A7">
        <w:rPr>
          <w:sz w:val="24"/>
          <w:szCs w:val="24"/>
        </w:rPr>
        <w:t>t.</w:t>
      </w:r>
    </w:p>
    <w:p w14:paraId="775AF1FF" w14:textId="77777777" w:rsidR="0009075D" w:rsidRPr="00FC75A7" w:rsidRDefault="0009075D">
      <w:pPr>
        <w:spacing w:before="14" w:line="260" w:lineRule="exact"/>
        <w:rPr>
          <w:sz w:val="26"/>
          <w:szCs w:val="26"/>
        </w:rPr>
      </w:pPr>
    </w:p>
    <w:p w14:paraId="7702C76F" w14:textId="30AFDF48" w:rsidR="0009075D" w:rsidRDefault="007E33BF">
      <w:pPr>
        <w:ind w:left="120" w:right="445"/>
        <w:rPr>
          <w:sz w:val="24"/>
          <w:szCs w:val="24"/>
        </w:rPr>
      </w:pPr>
      <w:r w:rsidRPr="00FC75A7">
        <w:rPr>
          <w:noProof/>
          <w:spacing w:val="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15977C" wp14:editId="45A6E545">
                <wp:simplePos x="0" y="0"/>
                <wp:positionH relativeFrom="column">
                  <wp:posOffset>1695602</wp:posOffset>
                </wp:positionH>
                <wp:positionV relativeFrom="paragraph">
                  <wp:posOffset>2667133</wp:posOffset>
                </wp:positionV>
                <wp:extent cx="1528445" cy="224790"/>
                <wp:effectExtent l="0" t="0" r="14605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91723" w14:textId="77777777" w:rsidR="007E33BF" w:rsidRDefault="007E33BF" w:rsidP="007E33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597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5pt;margin-top:210pt;width:120.35pt;height:17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">
                <v:textbox>
                  <w:txbxContent>
                    <w:p w14:paraId="63F91723" w14:textId="77777777" w:rsidR="007E33BF" w:rsidRDefault="007E33BF" w:rsidP="007E33BF"/>
                  </w:txbxContent>
                </v:textbox>
                <w10:wrap type="square"/>
              </v:shape>
            </w:pict>
          </mc:Fallback>
        </mc:AlternateContent>
      </w:r>
      <w:r w:rsidRPr="00FC75A7">
        <w:rPr>
          <w:noProof/>
          <w:spacing w:val="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F9AD09" wp14:editId="3E6FD988">
                <wp:simplePos x="0" y="0"/>
                <wp:positionH relativeFrom="column">
                  <wp:posOffset>1982337</wp:posOffset>
                </wp:positionH>
                <wp:positionV relativeFrom="paragraph">
                  <wp:posOffset>1985294</wp:posOffset>
                </wp:positionV>
                <wp:extent cx="1528445" cy="224790"/>
                <wp:effectExtent l="0" t="0" r="1460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E4332" w14:textId="77777777" w:rsidR="007E33BF" w:rsidRDefault="007E33BF" w:rsidP="007E33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AD09" id="_x0000_s1027" type="#_x0000_t202" style="position:absolute;left:0;text-align:left;margin-left:156.1pt;margin-top:156.3pt;width:120.35pt;height:17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">
                <v:textbox>
                  <w:txbxContent>
                    <w:p w14:paraId="56BE4332" w14:textId="77777777" w:rsidR="007E33BF" w:rsidRDefault="007E33BF" w:rsidP="007E33BF"/>
                  </w:txbxContent>
                </v:textbox>
                <w10:wrap type="square"/>
              </v:shape>
            </w:pict>
          </mc:Fallback>
        </mc:AlternateContent>
      </w:r>
      <w:r w:rsidRPr="00FC75A7">
        <w:rPr>
          <w:noProof/>
          <w:spacing w:val="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946128" wp14:editId="6F6026D2">
                <wp:simplePos x="0" y="0"/>
                <wp:positionH relativeFrom="column">
                  <wp:posOffset>1832212</wp:posOffset>
                </wp:positionH>
                <wp:positionV relativeFrom="paragraph">
                  <wp:posOffset>1835169</wp:posOffset>
                </wp:positionV>
                <wp:extent cx="1528445" cy="224790"/>
                <wp:effectExtent l="0" t="0" r="1460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6F88" w14:textId="77777777" w:rsidR="007E33BF" w:rsidRDefault="007E33BF" w:rsidP="007E33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6128" id="_x0000_s1028" type="#_x0000_t202" style="position:absolute;left:0;text-align:left;margin-left:144.25pt;margin-top:144.5pt;width:120.35pt;height:1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">
                <v:textbox>
                  <w:txbxContent>
                    <w:p w14:paraId="2A726F88" w14:textId="77777777" w:rsidR="007E33BF" w:rsidRDefault="007E33BF" w:rsidP="007E33BF"/>
                  </w:txbxContent>
                </v:textbox>
                <w10:wrap type="square"/>
              </v:shape>
            </w:pict>
          </mc:Fallback>
        </mc:AlternateContent>
      </w:r>
      <w:r w:rsidR="00FC75A7" w:rsidRPr="00FC75A7">
        <w:rPr>
          <w:noProof/>
          <w:spacing w:val="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4D7BCA" wp14:editId="34C8C8B8">
                <wp:simplePos x="0" y="0"/>
                <wp:positionH relativeFrom="column">
                  <wp:posOffset>1679575</wp:posOffset>
                </wp:positionH>
                <wp:positionV relativeFrom="paragraph">
                  <wp:posOffset>1682750</wp:posOffset>
                </wp:positionV>
                <wp:extent cx="1528445" cy="224790"/>
                <wp:effectExtent l="0" t="0" r="1460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7A21B" w14:textId="38EA5794" w:rsidR="00FC75A7" w:rsidRDefault="00FC75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7BCA" id="_x0000_s1029" type="#_x0000_t202" style="position:absolute;left:0;text-align:left;margin-left:132.25pt;margin-top:132.5pt;width:120.35pt;height:1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+MAKAIAAE0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">
                <v:textbox>
                  <w:txbxContent>
                    <w:p w14:paraId="47A7A21B" w14:textId="38EA5794" w:rsidR="00FC75A7" w:rsidRDefault="00FC75A7"/>
                  </w:txbxContent>
                </v:textbox>
                <w10:wrap type="square"/>
              </v:shape>
            </w:pict>
          </mc:Fallback>
        </mc:AlternateContent>
      </w:r>
      <w:r w:rsidR="00FC75A7">
        <w:rPr>
          <w:noProof/>
          <w:spacing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E8D85" wp14:editId="2F7BF7B0">
                <wp:simplePos x="0" y="0"/>
                <wp:positionH relativeFrom="column">
                  <wp:posOffset>1625221</wp:posOffset>
                </wp:positionH>
                <wp:positionV relativeFrom="paragraph">
                  <wp:posOffset>1443933</wp:posOffset>
                </wp:positionV>
                <wp:extent cx="1692322" cy="1501254"/>
                <wp:effectExtent l="0" t="0" r="2222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22" cy="1501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B0664" id="Rectangle 2" o:spid="_x0000_s1026" style="position:absolute;margin-left:127.95pt;margin-top:113.7pt;width:133.25pt;height:1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733842" w:rsidRPr="00FC75A7">
        <w:rPr>
          <w:spacing w:val="1"/>
          <w:sz w:val="24"/>
          <w:szCs w:val="24"/>
        </w:rPr>
        <w:t>P</w:t>
      </w:r>
      <w:r w:rsidR="00733842" w:rsidRPr="00FC75A7">
        <w:rPr>
          <w:sz w:val="24"/>
          <w:szCs w:val="24"/>
        </w:rPr>
        <w:t>l</w:t>
      </w:r>
      <w:r w:rsidR="00733842" w:rsidRPr="00FC75A7">
        <w:rPr>
          <w:spacing w:val="-1"/>
          <w:sz w:val="24"/>
          <w:szCs w:val="24"/>
        </w:rPr>
        <w:t>ea</w:t>
      </w:r>
      <w:r w:rsidR="00733842" w:rsidRPr="00FC75A7">
        <w:rPr>
          <w:sz w:val="24"/>
          <w:szCs w:val="24"/>
        </w:rPr>
        <w:t>se</w:t>
      </w:r>
      <w:r w:rsidR="00733842" w:rsidRPr="00FC75A7">
        <w:rPr>
          <w:spacing w:val="-1"/>
          <w:sz w:val="24"/>
          <w:szCs w:val="24"/>
        </w:rPr>
        <w:t xml:space="preserve"> </w:t>
      </w:r>
      <w:r w:rsidR="00733842" w:rsidRPr="00FC75A7">
        <w:rPr>
          <w:sz w:val="24"/>
          <w:szCs w:val="24"/>
        </w:rPr>
        <w:t>st</w:t>
      </w:r>
      <w:r w:rsidR="00733842" w:rsidRPr="00FC75A7">
        <w:rPr>
          <w:spacing w:val="-1"/>
          <w:sz w:val="24"/>
          <w:szCs w:val="24"/>
        </w:rPr>
        <w:t>a</w:t>
      </w:r>
      <w:r w:rsidR="00733842" w:rsidRPr="00FC75A7">
        <w:rPr>
          <w:sz w:val="24"/>
          <w:szCs w:val="24"/>
        </w:rPr>
        <w:t>te</w:t>
      </w:r>
      <w:r w:rsidR="00733842" w:rsidRPr="00FC75A7">
        <w:rPr>
          <w:spacing w:val="-1"/>
          <w:sz w:val="24"/>
          <w:szCs w:val="24"/>
        </w:rPr>
        <w:t xml:space="preserve"> a</w:t>
      </w:r>
      <w:r w:rsidR="00733842" w:rsidRPr="00FC75A7">
        <w:rPr>
          <w:spacing w:val="5"/>
          <w:sz w:val="24"/>
          <w:szCs w:val="24"/>
        </w:rPr>
        <w:t>n</w:t>
      </w:r>
      <w:r w:rsidR="00733842" w:rsidRPr="00FC75A7">
        <w:rPr>
          <w:sz w:val="24"/>
          <w:szCs w:val="24"/>
        </w:rPr>
        <w:t>y</w:t>
      </w:r>
      <w:r w:rsidR="00733842" w:rsidRPr="00FC75A7">
        <w:rPr>
          <w:spacing w:val="-2"/>
          <w:sz w:val="24"/>
          <w:szCs w:val="24"/>
        </w:rPr>
        <w:t xml:space="preserve"> </w:t>
      </w:r>
      <w:r w:rsidR="00733842" w:rsidRPr="00FC75A7">
        <w:rPr>
          <w:spacing w:val="-1"/>
          <w:sz w:val="24"/>
          <w:szCs w:val="24"/>
        </w:rPr>
        <w:t>a</w:t>
      </w:r>
      <w:r w:rsidR="00733842" w:rsidRPr="00FC75A7">
        <w:rPr>
          <w:sz w:val="24"/>
          <w:szCs w:val="24"/>
        </w:rPr>
        <w:t>ssumptions th</w:t>
      </w:r>
      <w:r w:rsidR="00733842" w:rsidRPr="00FC75A7">
        <w:rPr>
          <w:spacing w:val="-1"/>
          <w:sz w:val="24"/>
          <w:szCs w:val="24"/>
        </w:rPr>
        <w:t>a</w:t>
      </w:r>
      <w:r w:rsidR="00733842" w:rsidRPr="00FC75A7">
        <w:rPr>
          <w:sz w:val="24"/>
          <w:szCs w:val="24"/>
        </w:rPr>
        <w:t>t</w:t>
      </w:r>
      <w:r w:rsidR="00733842" w:rsidRPr="00FC75A7">
        <w:rPr>
          <w:spacing w:val="3"/>
          <w:sz w:val="24"/>
          <w:szCs w:val="24"/>
        </w:rPr>
        <w:t xml:space="preserve"> </w:t>
      </w:r>
      <w:r w:rsidR="00733842" w:rsidRPr="00FC75A7">
        <w:rPr>
          <w:spacing w:val="-5"/>
          <w:sz w:val="24"/>
          <w:szCs w:val="24"/>
        </w:rPr>
        <w:t>y</w:t>
      </w:r>
      <w:r w:rsidR="00733842" w:rsidRPr="00FC75A7">
        <w:rPr>
          <w:sz w:val="24"/>
          <w:szCs w:val="24"/>
        </w:rPr>
        <w:t>ou h</w:t>
      </w:r>
      <w:r w:rsidR="00733842" w:rsidRPr="00FC75A7">
        <w:rPr>
          <w:spacing w:val="-1"/>
          <w:sz w:val="24"/>
          <w:szCs w:val="24"/>
        </w:rPr>
        <w:t>a</w:t>
      </w:r>
      <w:r w:rsidR="00733842" w:rsidRPr="00FC75A7">
        <w:rPr>
          <w:spacing w:val="2"/>
          <w:sz w:val="24"/>
          <w:szCs w:val="24"/>
        </w:rPr>
        <w:t>v</w:t>
      </w:r>
      <w:r w:rsidR="00733842" w:rsidRPr="00FC75A7">
        <w:rPr>
          <w:sz w:val="24"/>
          <w:szCs w:val="24"/>
        </w:rPr>
        <w:t>e</w:t>
      </w:r>
      <w:r w:rsidR="00733842" w:rsidRPr="00FC75A7">
        <w:rPr>
          <w:spacing w:val="-1"/>
          <w:sz w:val="24"/>
          <w:szCs w:val="24"/>
        </w:rPr>
        <w:t xml:space="preserve"> </w:t>
      </w:r>
      <w:r w:rsidR="00733842" w:rsidRPr="00FC75A7">
        <w:rPr>
          <w:sz w:val="24"/>
          <w:szCs w:val="24"/>
        </w:rPr>
        <w:t>m</w:t>
      </w:r>
      <w:r w:rsidR="00733842" w:rsidRPr="00FC75A7">
        <w:rPr>
          <w:spacing w:val="-1"/>
          <w:sz w:val="24"/>
          <w:szCs w:val="24"/>
        </w:rPr>
        <w:t>a</w:t>
      </w:r>
      <w:r w:rsidR="00733842" w:rsidRPr="00FC75A7">
        <w:rPr>
          <w:sz w:val="24"/>
          <w:szCs w:val="24"/>
        </w:rPr>
        <w:t>d</w:t>
      </w:r>
      <w:r w:rsidR="00733842" w:rsidRPr="00FC75A7">
        <w:rPr>
          <w:spacing w:val="-1"/>
          <w:sz w:val="24"/>
          <w:szCs w:val="24"/>
        </w:rPr>
        <w:t>e</w:t>
      </w:r>
      <w:r w:rsidR="00733842" w:rsidRPr="00FC75A7">
        <w:rPr>
          <w:sz w:val="24"/>
          <w:szCs w:val="24"/>
        </w:rPr>
        <w:t>.</w:t>
      </w:r>
      <w:r w:rsidR="00733842" w:rsidRPr="00FC75A7">
        <w:rPr>
          <w:spacing w:val="2"/>
          <w:sz w:val="24"/>
          <w:szCs w:val="24"/>
        </w:rPr>
        <w:t xml:space="preserve"> </w:t>
      </w:r>
      <w:r w:rsidR="00733842" w:rsidRPr="00FC75A7">
        <w:rPr>
          <w:sz w:val="24"/>
          <w:szCs w:val="24"/>
        </w:rPr>
        <w:t>Also, d</w:t>
      </w:r>
      <w:r w:rsidR="00733842" w:rsidRPr="00FC75A7">
        <w:rPr>
          <w:spacing w:val="-1"/>
          <w:sz w:val="24"/>
          <w:szCs w:val="24"/>
        </w:rPr>
        <w:t>ra</w:t>
      </w:r>
      <w:r w:rsidR="00733842" w:rsidRPr="00FC75A7">
        <w:rPr>
          <w:sz w:val="24"/>
          <w:szCs w:val="24"/>
        </w:rPr>
        <w:t xml:space="preserve">w </w:t>
      </w:r>
      <w:r w:rsidR="001313D8" w:rsidRPr="00FC75A7">
        <w:rPr>
          <w:sz w:val="24"/>
          <w:szCs w:val="24"/>
        </w:rPr>
        <w:t>an ER</w:t>
      </w:r>
      <w:r w:rsidR="00733842" w:rsidRPr="00FC75A7">
        <w:rPr>
          <w:spacing w:val="-1"/>
          <w:sz w:val="24"/>
          <w:szCs w:val="24"/>
        </w:rPr>
        <w:t xml:space="preserve"> </w:t>
      </w:r>
      <w:r w:rsidR="00733842" w:rsidRPr="00FC75A7">
        <w:rPr>
          <w:sz w:val="24"/>
          <w:szCs w:val="24"/>
        </w:rPr>
        <w:t>mod</w:t>
      </w:r>
      <w:r w:rsidR="00733842" w:rsidRPr="00FC75A7">
        <w:rPr>
          <w:spacing w:val="-1"/>
          <w:sz w:val="24"/>
          <w:szCs w:val="24"/>
        </w:rPr>
        <w:t>e</w:t>
      </w:r>
      <w:r w:rsidR="00733842" w:rsidRPr="00FC75A7">
        <w:rPr>
          <w:sz w:val="24"/>
          <w:szCs w:val="24"/>
        </w:rPr>
        <w:t>l</w:t>
      </w:r>
      <w:r w:rsidR="00733842" w:rsidRPr="00FC75A7">
        <w:rPr>
          <w:spacing w:val="3"/>
          <w:sz w:val="24"/>
          <w:szCs w:val="24"/>
        </w:rPr>
        <w:t xml:space="preserve"> </w:t>
      </w:r>
      <w:r w:rsidR="00733842" w:rsidRPr="00FC75A7">
        <w:rPr>
          <w:spacing w:val="-1"/>
          <w:sz w:val="24"/>
          <w:szCs w:val="24"/>
        </w:rPr>
        <w:t>f</w:t>
      </w:r>
      <w:r w:rsidR="00733842" w:rsidRPr="00FC75A7">
        <w:rPr>
          <w:sz w:val="24"/>
          <w:szCs w:val="24"/>
        </w:rPr>
        <w:t>or</w:t>
      </w:r>
      <w:r w:rsidR="00733842" w:rsidRPr="00FC75A7">
        <w:rPr>
          <w:spacing w:val="-1"/>
          <w:sz w:val="24"/>
          <w:szCs w:val="24"/>
        </w:rPr>
        <w:t xml:space="preserve"> </w:t>
      </w:r>
      <w:r w:rsidR="00733842" w:rsidRPr="00FC75A7">
        <w:rPr>
          <w:sz w:val="24"/>
          <w:szCs w:val="24"/>
        </w:rPr>
        <w:t>this situ</w:t>
      </w:r>
      <w:r w:rsidR="00733842" w:rsidRPr="00FC75A7">
        <w:rPr>
          <w:spacing w:val="-1"/>
          <w:sz w:val="24"/>
          <w:szCs w:val="24"/>
        </w:rPr>
        <w:t>a</w:t>
      </w:r>
      <w:r w:rsidR="00733842" w:rsidRPr="00FC75A7">
        <w:rPr>
          <w:sz w:val="24"/>
          <w:szCs w:val="24"/>
        </w:rPr>
        <w:t>tion using</w:t>
      </w:r>
      <w:r w:rsidR="00733842" w:rsidRPr="00FC75A7">
        <w:rPr>
          <w:spacing w:val="-2"/>
          <w:sz w:val="24"/>
          <w:szCs w:val="24"/>
        </w:rPr>
        <w:t xml:space="preserve"> </w:t>
      </w:r>
      <w:r w:rsidR="001313D8" w:rsidRPr="00FC75A7">
        <w:rPr>
          <w:sz w:val="24"/>
          <w:szCs w:val="24"/>
        </w:rPr>
        <w:t>any software</w:t>
      </w:r>
      <w:r w:rsidR="00733842" w:rsidRPr="00FC75A7">
        <w:rPr>
          <w:spacing w:val="-1"/>
          <w:sz w:val="24"/>
          <w:szCs w:val="24"/>
        </w:rPr>
        <w:t xml:space="preserve"> </w:t>
      </w:r>
      <w:r w:rsidR="00733842" w:rsidRPr="00FC75A7">
        <w:rPr>
          <w:sz w:val="24"/>
          <w:szCs w:val="24"/>
        </w:rPr>
        <w:t xml:space="preserve">tool </w:t>
      </w:r>
      <w:r w:rsidR="00733842" w:rsidRPr="00FC75A7">
        <w:rPr>
          <w:spacing w:val="-1"/>
          <w:sz w:val="24"/>
          <w:szCs w:val="24"/>
        </w:rPr>
        <w:t>a</w:t>
      </w:r>
      <w:r w:rsidR="00733842" w:rsidRPr="00FC75A7">
        <w:rPr>
          <w:sz w:val="24"/>
          <w:szCs w:val="24"/>
        </w:rPr>
        <w:t>nd impl</w:t>
      </w:r>
      <w:r w:rsidR="00733842" w:rsidRPr="00FC75A7">
        <w:rPr>
          <w:spacing w:val="-1"/>
          <w:sz w:val="24"/>
          <w:szCs w:val="24"/>
        </w:rPr>
        <w:t>e</w:t>
      </w:r>
      <w:r w:rsidR="00733842" w:rsidRPr="00FC75A7">
        <w:rPr>
          <w:sz w:val="24"/>
          <w:szCs w:val="24"/>
        </w:rPr>
        <w:t>m</w:t>
      </w:r>
      <w:r w:rsidR="00733842" w:rsidRPr="00FC75A7">
        <w:rPr>
          <w:spacing w:val="-1"/>
          <w:sz w:val="24"/>
          <w:szCs w:val="24"/>
        </w:rPr>
        <w:t>e</w:t>
      </w:r>
      <w:r w:rsidR="00733842" w:rsidRPr="00FC75A7">
        <w:rPr>
          <w:sz w:val="24"/>
          <w:szCs w:val="24"/>
        </w:rPr>
        <w:t>nt the</w:t>
      </w:r>
      <w:r w:rsidR="00733842" w:rsidRPr="00FC75A7">
        <w:rPr>
          <w:spacing w:val="-1"/>
          <w:sz w:val="24"/>
          <w:szCs w:val="24"/>
        </w:rPr>
        <w:t xml:space="preserve"> </w:t>
      </w:r>
      <w:r w:rsidR="00733842" w:rsidRPr="00FC75A7">
        <w:rPr>
          <w:sz w:val="24"/>
          <w:szCs w:val="24"/>
        </w:rPr>
        <w:t>solution in Mi</w:t>
      </w:r>
      <w:r w:rsidR="00733842" w:rsidRPr="00FC75A7">
        <w:rPr>
          <w:spacing w:val="-1"/>
          <w:sz w:val="24"/>
          <w:szCs w:val="24"/>
        </w:rPr>
        <w:t>cr</w:t>
      </w:r>
      <w:r w:rsidR="00733842" w:rsidRPr="00FC75A7">
        <w:rPr>
          <w:sz w:val="24"/>
          <w:szCs w:val="24"/>
        </w:rPr>
        <w:t>oso</w:t>
      </w:r>
      <w:r w:rsidR="00733842" w:rsidRPr="00FC75A7">
        <w:rPr>
          <w:spacing w:val="-1"/>
          <w:sz w:val="24"/>
          <w:szCs w:val="24"/>
        </w:rPr>
        <w:t>f</w:t>
      </w:r>
      <w:r w:rsidR="00733842" w:rsidRPr="00FC75A7">
        <w:rPr>
          <w:sz w:val="24"/>
          <w:szCs w:val="24"/>
        </w:rPr>
        <w:t xml:space="preserve">t </w:t>
      </w:r>
      <w:r w:rsidR="00733842" w:rsidRPr="00FC75A7">
        <w:rPr>
          <w:spacing w:val="-1"/>
          <w:sz w:val="24"/>
          <w:szCs w:val="24"/>
        </w:rPr>
        <w:t>ac</w:t>
      </w:r>
      <w:r w:rsidR="00733842" w:rsidRPr="00FC75A7">
        <w:rPr>
          <w:spacing w:val="1"/>
          <w:sz w:val="24"/>
          <w:szCs w:val="24"/>
        </w:rPr>
        <w:t>c</w:t>
      </w:r>
      <w:r w:rsidR="00733842" w:rsidRPr="00FC75A7">
        <w:rPr>
          <w:spacing w:val="-1"/>
          <w:sz w:val="24"/>
          <w:szCs w:val="24"/>
        </w:rPr>
        <w:t>e</w:t>
      </w:r>
      <w:r w:rsidR="00733842" w:rsidRPr="00FC75A7">
        <w:rPr>
          <w:sz w:val="24"/>
          <w:szCs w:val="24"/>
        </w:rPr>
        <w:t xml:space="preserve">ss with </w:t>
      </w:r>
      <w:r w:rsidR="00733842" w:rsidRPr="00FC75A7">
        <w:rPr>
          <w:spacing w:val="-1"/>
          <w:sz w:val="24"/>
          <w:szCs w:val="24"/>
        </w:rPr>
        <w:t>a</w:t>
      </w:r>
      <w:r w:rsidR="00733842" w:rsidRPr="00FC75A7">
        <w:rPr>
          <w:sz w:val="24"/>
          <w:szCs w:val="24"/>
        </w:rPr>
        <w:t xml:space="preserve">ll </w:t>
      </w:r>
      <w:r w:rsidR="00733842" w:rsidRPr="00FC75A7">
        <w:rPr>
          <w:spacing w:val="-1"/>
          <w:sz w:val="24"/>
          <w:szCs w:val="24"/>
        </w:rPr>
        <w:t>re</w:t>
      </w:r>
      <w:r w:rsidR="00733842" w:rsidRPr="00FC75A7">
        <w:rPr>
          <w:sz w:val="24"/>
          <w:szCs w:val="24"/>
        </w:rPr>
        <w:t>l</w:t>
      </w:r>
      <w:r w:rsidR="00733842" w:rsidRPr="00FC75A7">
        <w:rPr>
          <w:spacing w:val="-1"/>
          <w:sz w:val="24"/>
          <w:szCs w:val="24"/>
        </w:rPr>
        <w:t>a</w:t>
      </w:r>
      <w:r w:rsidR="00733842" w:rsidRPr="00FC75A7">
        <w:rPr>
          <w:sz w:val="24"/>
          <w:szCs w:val="24"/>
        </w:rPr>
        <w:t>tionships du</w:t>
      </w:r>
      <w:r w:rsidR="00733842" w:rsidRPr="00FC75A7">
        <w:rPr>
          <w:spacing w:val="3"/>
          <w:sz w:val="24"/>
          <w:szCs w:val="24"/>
        </w:rPr>
        <w:t>l</w:t>
      </w:r>
      <w:r w:rsidR="00733842" w:rsidRPr="00FC75A7">
        <w:rPr>
          <w:sz w:val="24"/>
          <w:szCs w:val="24"/>
        </w:rPr>
        <w:t>y</w:t>
      </w:r>
      <w:r w:rsidR="00733842" w:rsidRPr="00FC75A7">
        <w:rPr>
          <w:spacing w:val="-5"/>
          <w:sz w:val="24"/>
          <w:szCs w:val="24"/>
        </w:rPr>
        <w:t xml:space="preserve"> </w:t>
      </w:r>
      <w:r w:rsidR="00733842" w:rsidRPr="00FC75A7">
        <w:rPr>
          <w:spacing w:val="2"/>
          <w:sz w:val="24"/>
          <w:szCs w:val="24"/>
        </w:rPr>
        <w:t>r</w:t>
      </w:r>
      <w:r w:rsidR="00733842" w:rsidRPr="00FC75A7">
        <w:rPr>
          <w:spacing w:val="-1"/>
          <w:sz w:val="24"/>
          <w:szCs w:val="24"/>
        </w:rPr>
        <w:t>e</w:t>
      </w:r>
      <w:r w:rsidR="00733842" w:rsidRPr="00FC75A7">
        <w:rPr>
          <w:sz w:val="24"/>
          <w:szCs w:val="24"/>
        </w:rPr>
        <w:t>p</w:t>
      </w:r>
      <w:r w:rsidR="00733842" w:rsidRPr="00FC75A7">
        <w:rPr>
          <w:spacing w:val="-1"/>
          <w:sz w:val="24"/>
          <w:szCs w:val="24"/>
        </w:rPr>
        <w:t>re</w:t>
      </w:r>
      <w:r w:rsidR="00733842" w:rsidRPr="00FC75A7">
        <w:rPr>
          <w:spacing w:val="3"/>
          <w:sz w:val="24"/>
          <w:szCs w:val="24"/>
        </w:rPr>
        <w:t>s</w:t>
      </w:r>
      <w:r w:rsidR="00733842" w:rsidRPr="00FC75A7">
        <w:rPr>
          <w:spacing w:val="-1"/>
          <w:sz w:val="24"/>
          <w:szCs w:val="24"/>
        </w:rPr>
        <w:t>e</w:t>
      </w:r>
      <w:r w:rsidR="00733842" w:rsidRPr="00FC75A7">
        <w:rPr>
          <w:sz w:val="24"/>
          <w:szCs w:val="24"/>
        </w:rPr>
        <w:t>nt</w:t>
      </w:r>
      <w:r w:rsidR="00733842" w:rsidRPr="00FC75A7">
        <w:rPr>
          <w:spacing w:val="-1"/>
          <w:sz w:val="24"/>
          <w:szCs w:val="24"/>
        </w:rPr>
        <w:t>e</w:t>
      </w:r>
      <w:r w:rsidR="00733842" w:rsidRPr="00FC75A7">
        <w:rPr>
          <w:sz w:val="24"/>
          <w:szCs w:val="24"/>
        </w:rPr>
        <w:t>d.</w:t>
      </w:r>
      <w:bookmarkStart w:id="0" w:name="_GoBack"/>
      <w:bookmarkEnd w:id="0"/>
    </w:p>
    <w:sectPr w:rsidR="0009075D">
      <w:pgSz w:w="12240" w:h="15840"/>
      <w:pgMar w:top="1360" w:right="15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11F41"/>
    <w:multiLevelType w:val="multilevel"/>
    <w:tmpl w:val="820A17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75D"/>
    <w:rsid w:val="00020E90"/>
    <w:rsid w:val="00075B1E"/>
    <w:rsid w:val="0009075D"/>
    <w:rsid w:val="001313D8"/>
    <w:rsid w:val="002632ED"/>
    <w:rsid w:val="005D7091"/>
    <w:rsid w:val="00733842"/>
    <w:rsid w:val="007C52FC"/>
    <w:rsid w:val="007E33BF"/>
    <w:rsid w:val="007E5C76"/>
    <w:rsid w:val="00836976"/>
    <w:rsid w:val="0091703D"/>
    <w:rsid w:val="009F0759"/>
    <w:rsid w:val="00B564EE"/>
    <w:rsid w:val="00B5744A"/>
    <w:rsid w:val="00EA075F"/>
    <w:rsid w:val="00F71648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CE08"/>
  <w15:docId w15:val="{D7600082-85A2-4DCC-8E19-B59E1B51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F71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wambui</dc:creator>
  <cp:lastModifiedBy>Mike Lewis</cp:lastModifiedBy>
  <cp:revision>7</cp:revision>
  <dcterms:created xsi:type="dcterms:W3CDTF">2021-06-30T02:38:00Z</dcterms:created>
  <dcterms:modified xsi:type="dcterms:W3CDTF">2021-06-30T11:27:00Z</dcterms:modified>
</cp:coreProperties>
</file>